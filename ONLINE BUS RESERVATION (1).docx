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E" w:rsidRDefault="00AC3CED">
      <w:pPr>
        <w:widowControl w:val="0"/>
        <w:overflowPunct w:val="0"/>
        <w:autoSpaceDE w:val="0"/>
        <w:autoSpaceDN w:val="0"/>
        <w:adjustRightInd w:val="0"/>
        <w:spacing w:line="228" w:lineRule="auto"/>
        <w:ind w:left="540" w:hanging="5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BUS TICKET RESERVATION SYSTEM</w:t>
      </w:r>
    </w:p>
    <w:p w:rsidR="008C464E" w:rsidRDefault="008C464E">
      <w:pPr>
        <w:widowControl w:val="0"/>
        <w:overflowPunct w:val="0"/>
        <w:autoSpaceDE w:val="0"/>
        <w:autoSpaceDN w:val="0"/>
        <w:adjustRightInd w:val="0"/>
        <w:spacing w:line="228" w:lineRule="auto"/>
        <w:ind w:left="540" w:hanging="540"/>
        <w:jc w:val="center"/>
        <w:rPr>
          <w:b/>
          <w:sz w:val="28"/>
          <w:szCs w:val="28"/>
        </w:rPr>
      </w:pPr>
    </w:p>
    <w:p w:rsidR="008C464E" w:rsidRDefault="00AC3CED">
      <w:pPr>
        <w:ind w:right="29"/>
        <w:contextualSpacing/>
        <w:jc w:val="center"/>
        <w:rPr>
          <w:rFonts w:ascii="Arial" w:hAnsi="Arial" w:cs="Arial"/>
          <w:sz w:val="27"/>
          <w:szCs w:val="27"/>
        </w:rPr>
      </w:pPr>
      <w:r>
        <w:rPr>
          <w:b/>
          <w:sz w:val="24"/>
          <w:szCs w:val="24"/>
        </w:rPr>
        <w:t xml:space="preserve">Project report submitted in partial fulfillment of the Requirements for the Award of the Degree of </w:t>
      </w:r>
    </w:p>
    <w:p w:rsidR="008C464E" w:rsidRDefault="00AC3CED">
      <w:pPr>
        <w:spacing w:line="240" w:lineRule="auto"/>
        <w:ind w:right="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</w:t>
      </w:r>
    </w:p>
    <w:p w:rsidR="008C464E" w:rsidRDefault="00AC3CED">
      <w:pPr>
        <w:spacing w:line="240" w:lineRule="auto"/>
        <w:ind w:right="2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</w:p>
    <w:p w:rsidR="008C464E" w:rsidRDefault="00AC3CED">
      <w:pPr>
        <w:spacing w:line="240" w:lineRule="auto"/>
        <w:ind w:right="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</w:p>
    <w:p w:rsidR="008C464E" w:rsidRDefault="008C464E">
      <w:pPr>
        <w:spacing w:line="240" w:lineRule="auto"/>
        <w:ind w:right="29"/>
        <w:jc w:val="center"/>
        <w:rPr>
          <w:b/>
          <w:sz w:val="32"/>
          <w:szCs w:val="32"/>
        </w:rPr>
      </w:pPr>
    </w:p>
    <w:p w:rsidR="008C464E" w:rsidRDefault="00AC3CED">
      <w:pPr>
        <w:spacing w:line="240" w:lineRule="auto"/>
        <w:ind w:right="2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:rsidR="008C464E" w:rsidRDefault="00AC3CED">
      <w:pPr>
        <w:spacing w:line="240" w:lineRule="auto"/>
        <w:ind w:right="29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I.B.Tech</w:t>
      </w:r>
      <w:proofErr w:type="spellEnd"/>
      <w:r>
        <w:rPr>
          <w:b/>
          <w:sz w:val="28"/>
          <w:szCs w:val="28"/>
        </w:rPr>
        <w:t xml:space="preserve"> TRAINEE TEAM</w:t>
      </w:r>
    </w:p>
    <w:p w:rsidR="008C464E" w:rsidRDefault="008C464E">
      <w:pPr>
        <w:spacing w:line="240" w:lineRule="auto"/>
        <w:ind w:right="29"/>
        <w:jc w:val="center"/>
        <w:rPr>
          <w:b/>
          <w:sz w:val="24"/>
          <w:szCs w:val="24"/>
        </w:rPr>
      </w:pPr>
    </w:p>
    <w:p w:rsidR="008C464E" w:rsidRDefault="00AC3CED">
      <w:pPr>
        <w:ind w:right="29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Under the Guidance of</w:t>
      </w:r>
    </w:p>
    <w:p w:rsidR="008C464E" w:rsidRDefault="00AC3CED">
      <w:pPr>
        <w:ind w:right="29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A. SIVANRAJ</w:t>
      </w:r>
    </w:p>
    <w:p w:rsidR="008C464E" w:rsidRDefault="00AC3CED">
      <w:pPr>
        <w:ind w:right="29"/>
        <w:contextualSpacing/>
        <w:jc w:val="center"/>
        <w:rPr>
          <w:b/>
        </w:rPr>
      </w:pPr>
      <w:r>
        <w:rPr>
          <w:b/>
        </w:rPr>
        <w:t>TRAINER</w:t>
      </w:r>
      <w:proofErr w:type="gramStart"/>
      <w:r>
        <w:rPr>
          <w:b/>
        </w:rPr>
        <w:t>,BYTEXL</w:t>
      </w:r>
      <w:proofErr w:type="gramEnd"/>
    </w:p>
    <w:p w:rsidR="008C464E" w:rsidRDefault="008C464E">
      <w:pPr>
        <w:ind w:right="29"/>
        <w:contextualSpacing/>
        <w:jc w:val="center"/>
        <w:rPr>
          <w:b/>
          <w:sz w:val="24"/>
          <w:szCs w:val="24"/>
        </w:rPr>
      </w:pPr>
    </w:p>
    <w:p w:rsidR="008C464E" w:rsidRDefault="00AC3CED">
      <w:pPr>
        <w:ind w:right="29"/>
        <w:jc w:val="center"/>
        <w:rPr>
          <w:b/>
          <w:noProof/>
        </w:rPr>
      </w:pPr>
      <w:r>
        <w:rPr>
          <w:b/>
          <w:noProof/>
          <w:lang w:val="en-IN" w:eastAsia="en-IN" w:bidi="te-IN"/>
        </w:rPr>
        <w:drawing>
          <wp:inline distT="0" distB="0" distL="0" distR="0">
            <wp:extent cx="2059346" cy="2152650"/>
            <wp:effectExtent l="0" t="0" r="0" b="0"/>
            <wp:docPr id="1026" name="Picture 6" descr="C:\Users\ASIVANRAJ\Desktop\NBKRIST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059346" cy="2152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4E" w:rsidRDefault="00AC3CED">
      <w:pPr>
        <w:ind w:right="2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:rsidR="008C464E" w:rsidRDefault="00AC3CED">
      <w:pPr>
        <w:ind w:right="2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NBKR INSTITUTE OF SCIENCE AND TECHNOLOGY</w:t>
      </w:r>
    </w:p>
    <w:p w:rsidR="008C464E" w:rsidRDefault="006D2E08">
      <w:pPr>
        <w:ind w:right="29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VID</w:t>
      </w:r>
      <w:r w:rsidR="00AC3CED">
        <w:rPr>
          <w:b/>
          <w:sz w:val="28"/>
          <w:szCs w:val="28"/>
        </w:rPr>
        <w:t>YANAGAR</w:t>
      </w:r>
    </w:p>
    <w:p w:rsidR="008C464E" w:rsidRDefault="00AC3CED">
      <w:pPr>
        <w:jc w:val="left"/>
        <w:rPr>
          <w:b/>
          <w:sz w:val="36"/>
          <w:szCs w:val="36"/>
        </w:rPr>
      </w:pPr>
      <w:r>
        <w:rPr>
          <w:b/>
          <w:strike/>
          <w:sz w:val="24"/>
          <w:szCs w:val="24"/>
        </w:rPr>
        <w:t xml:space="preserve">                                                            </w:t>
      </w:r>
    </w:p>
    <w:p w:rsidR="008C464E" w:rsidRDefault="008C464E">
      <w:pPr>
        <w:jc w:val="center"/>
        <w:rPr>
          <w:b/>
          <w:strike/>
          <w:sz w:val="24"/>
          <w:szCs w:val="24"/>
        </w:rPr>
      </w:pPr>
    </w:p>
    <w:p w:rsidR="008C464E" w:rsidRPr="006D2E08" w:rsidRDefault="00AC3CED" w:rsidP="006D2E08">
      <w:pPr>
        <w:rPr>
          <w:b/>
          <w:strike/>
          <w:sz w:val="32"/>
          <w:szCs w:val="28"/>
        </w:rPr>
      </w:pPr>
      <w:r>
        <w:rPr>
          <w:b/>
          <w:sz w:val="24"/>
          <w:szCs w:val="24"/>
        </w:rPr>
        <w:br w:type="page"/>
      </w:r>
      <w:r w:rsidR="006D2E08">
        <w:rPr>
          <w:b/>
          <w:strike/>
          <w:sz w:val="32"/>
          <w:szCs w:val="28"/>
        </w:rPr>
        <w:lastRenderedPageBreak/>
        <w:t xml:space="preserve"> </w:t>
      </w:r>
      <w:r>
        <w:rPr>
          <w:b/>
          <w:bCs/>
          <w:sz w:val="32"/>
          <w:szCs w:val="28"/>
        </w:rPr>
        <w:t xml:space="preserve">N.B.K.R. INSTITUTE OF SCIENCE </w:t>
      </w:r>
      <w:r w:rsidR="00365757">
        <w:rPr>
          <w:b/>
          <w:bCs/>
          <w:sz w:val="32"/>
          <w:szCs w:val="28"/>
        </w:rPr>
        <w:t>AND</w:t>
      </w:r>
      <w:bookmarkStart w:id="0" w:name="_GoBack"/>
      <w:bookmarkEnd w:id="0"/>
      <w:r>
        <w:rPr>
          <w:b/>
          <w:bCs/>
          <w:sz w:val="32"/>
          <w:szCs w:val="28"/>
        </w:rPr>
        <w:t xml:space="preserve"> TECHNOLOGY</w:t>
      </w:r>
    </w:p>
    <w:p w:rsidR="008C464E" w:rsidRDefault="00AC3CED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(AUTONOMOUS)</w:t>
      </w:r>
    </w:p>
    <w:p w:rsidR="008C464E" w:rsidRDefault="00AC3CED">
      <w:pPr>
        <w:spacing w:line="276" w:lineRule="auto"/>
        <w:jc w:val="center"/>
        <w:rPr>
          <w:rFonts w:eastAsia="Calibri"/>
          <w:b/>
          <w:bCs/>
          <w:sz w:val="28"/>
          <w:szCs w:val="24"/>
        </w:rPr>
      </w:pPr>
      <w:r>
        <w:rPr>
          <w:rFonts w:eastAsia="Calibri"/>
          <w:b/>
          <w:bCs/>
          <w:sz w:val="28"/>
          <w:szCs w:val="24"/>
        </w:rPr>
        <w:t xml:space="preserve">DEPARTMENT OF </w:t>
      </w:r>
      <w:r>
        <w:rPr>
          <w:b/>
          <w:sz w:val="28"/>
          <w:szCs w:val="24"/>
        </w:rPr>
        <w:t>COMPUTER SCIENCE AND ENGINEERING</w:t>
      </w:r>
    </w:p>
    <w:p w:rsidR="008C464E" w:rsidRDefault="00AC3CED">
      <w:pPr>
        <w:pStyle w:val="Heading7"/>
        <w:numPr>
          <w:ilvl w:val="0"/>
          <w:numId w:val="0"/>
        </w:numPr>
        <w:jc w:val="center"/>
        <w:rPr>
          <w:i/>
          <w:sz w:val="32"/>
          <w:szCs w:val="32"/>
          <w:u w:val="single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2943225" cy="3076575"/>
            <wp:effectExtent l="0" t="0" r="0" b="0"/>
            <wp:docPr id="1027" name="Picture 5" descr="C:\Users\ASIVANRAJ\Desktop\NBKRIST_log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943225" cy="3076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64E" w:rsidRDefault="00AC3CED">
      <w:pPr>
        <w:pStyle w:val="Heading6"/>
        <w:numPr>
          <w:ilvl w:val="0"/>
          <w:numId w:val="0"/>
        </w:numPr>
        <w:ind w:left="1152" w:hanging="1152"/>
        <w:jc w:val="center"/>
        <w:rPr>
          <w:sz w:val="28"/>
          <w:szCs w:val="28"/>
        </w:rPr>
      </w:pPr>
      <w:r>
        <w:rPr>
          <w:sz w:val="28"/>
          <w:szCs w:val="28"/>
        </w:rPr>
        <w:t>CERTIFICATE</w:t>
      </w:r>
    </w:p>
    <w:p w:rsidR="008C464E" w:rsidRDefault="00AC3CED">
      <w:pPr>
        <w:rPr>
          <w:sz w:val="24"/>
          <w:szCs w:val="24"/>
        </w:rPr>
      </w:pPr>
      <w:r>
        <w:rPr>
          <w:sz w:val="24"/>
          <w:szCs w:val="24"/>
        </w:rPr>
        <w:t>This is to certify that the project report entitled YOUR PROJECT TITLE being submitted by</w:t>
      </w:r>
    </w:p>
    <w:p w:rsidR="008C464E" w:rsidRDefault="006D2E08">
      <w:pPr>
        <w:jc w:val="center"/>
        <w:rPr>
          <w:sz w:val="24"/>
          <w:szCs w:val="24"/>
        </w:rPr>
      </w:pPr>
      <w:r>
        <w:rPr>
          <w:sz w:val="24"/>
          <w:szCs w:val="24"/>
        </w:rPr>
        <w:t>P/</w:t>
      </w:r>
      <w:r w:rsidR="00AC3CED">
        <w:rPr>
          <w:sz w:val="24"/>
          <w:szCs w:val="24"/>
        </w:rPr>
        <w:t>SATYA DURGA SANJAY     24KB1A05FH</w:t>
      </w:r>
    </w:p>
    <w:p w:rsidR="008C464E" w:rsidRDefault="00AC3CED">
      <w:pPr>
        <w:ind w:left="8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D2E08">
        <w:rPr>
          <w:sz w:val="24"/>
          <w:szCs w:val="24"/>
        </w:rPr>
        <w:t>V.</w:t>
      </w:r>
      <w:r>
        <w:rPr>
          <w:sz w:val="24"/>
          <w:szCs w:val="24"/>
        </w:rPr>
        <w:t xml:space="preserve">VARUN              24KB1A05NJ </w:t>
      </w:r>
    </w:p>
    <w:p w:rsidR="008C464E" w:rsidRDefault="006D2E08">
      <w:pPr>
        <w:ind w:left="880"/>
        <w:jc w:val="center"/>
        <w:rPr>
          <w:sz w:val="24"/>
          <w:szCs w:val="24"/>
        </w:rPr>
      </w:pPr>
      <w:r>
        <w:rPr>
          <w:sz w:val="24"/>
          <w:szCs w:val="24"/>
        </w:rPr>
        <w:t>SK.</w:t>
      </w:r>
      <w:r w:rsidR="00AC3CED">
        <w:rPr>
          <w:sz w:val="24"/>
          <w:szCs w:val="24"/>
        </w:rPr>
        <w:t xml:space="preserve">GAFOOR                24KB1A05HJ  </w:t>
      </w:r>
    </w:p>
    <w:p w:rsidR="008C464E" w:rsidRDefault="00AC3CED">
      <w:pPr>
        <w:pStyle w:val="BodyTextIndent2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In partial fulfillment for the award of the Degree of Bachelor of Technology in Computer Science and Engineering </w:t>
      </w:r>
      <w:proofErr w:type="gramStart"/>
      <w:r>
        <w:rPr>
          <w:sz w:val="24"/>
          <w:szCs w:val="24"/>
        </w:rPr>
        <w:t>in  N.B.K.R</w:t>
      </w:r>
      <w:proofErr w:type="gramEnd"/>
      <w:r>
        <w:rPr>
          <w:sz w:val="24"/>
          <w:szCs w:val="24"/>
        </w:rPr>
        <w:t>. INSTITUTE OF SCIENCE AND TECHNOLOGY is a recor</w:t>
      </w:r>
      <w:r w:rsidR="006D2E08">
        <w:rPr>
          <w:sz w:val="24"/>
          <w:szCs w:val="24"/>
        </w:rPr>
        <w:t xml:space="preserve">d of </w:t>
      </w:r>
      <w:proofErr w:type="spellStart"/>
      <w:r w:rsidR="006D2E08">
        <w:rPr>
          <w:sz w:val="24"/>
          <w:szCs w:val="24"/>
        </w:rPr>
        <w:t>bonafied</w:t>
      </w:r>
      <w:proofErr w:type="spellEnd"/>
      <w:r w:rsidR="006D2E08">
        <w:rPr>
          <w:sz w:val="24"/>
          <w:szCs w:val="24"/>
        </w:rPr>
        <w:t xml:space="preserve"> work carried out </w:t>
      </w:r>
      <w:r>
        <w:rPr>
          <w:sz w:val="24"/>
          <w:szCs w:val="24"/>
        </w:rPr>
        <w:t>under my guidance and supervision.</w:t>
      </w:r>
    </w:p>
    <w:p w:rsidR="008C464E" w:rsidRDefault="008C464E">
      <w:pPr>
        <w:spacing w:line="480" w:lineRule="auto"/>
      </w:pPr>
    </w:p>
    <w:p w:rsidR="008C464E" w:rsidRDefault="008C464E">
      <w:pPr>
        <w:spacing w:line="480" w:lineRule="auto"/>
      </w:pPr>
    </w:p>
    <w:tbl>
      <w:tblPr>
        <w:tblpPr w:vertAnchor="text" w:horzAnchor="page" w:tblpX="2108" w:tblpY="425"/>
        <w:tblW w:w="0" w:type="auto"/>
        <w:tblLook w:val="01E0" w:firstRow="1" w:lastRow="1" w:firstColumn="1" w:lastColumn="1" w:noHBand="0" w:noVBand="0"/>
      </w:tblPr>
      <w:tblGrid>
        <w:gridCol w:w="4518"/>
        <w:gridCol w:w="4518"/>
      </w:tblGrid>
      <w:tr w:rsidR="008C464E">
        <w:tc>
          <w:tcPr>
            <w:tcW w:w="4518" w:type="dxa"/>
          </w:tcPr>
          <w:p w:rsidR="008C464E" w:rsidRDefault="00AC3CED">
            <w:pPr>
              <w:spacing w:after="0" w:line="240" w:lineRule="auto"/>
              <w:jc w:val="lef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lastRenderedPageBreak/>
              <w:t>Mrs.B.SRUTHI</w:t>
            </w:r>
            <w:proofErr w:type="spellEnd"/>
          </w:p>
          <w:p w:rsidR="008C464E" w:rsidRDefault="00AC3CED">
            <w:pPr>
              <w:spacing w:after="0" w:line="240" w:lineRule="auto"/>
            </w:pPr>
            <w:r>
              <w:rPr>
                <w:b/>
              </w:rPr>
              <w:t xml:space="preserve">    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                                 </w:t>
            </w:r>
            <w:proofErr w:type="spellStart"/>
            <w:r>
              <w:rPr>
                <w:b/>
              </w:rPr>
              <w:t>M.Tech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     </w:t>
            </w:r>
          </w:p>
        </w:tc>
        <w:tc>
          <w:tcPr>
            <w:tcW w:w="4518" w:type="dxa"/>
          </w:tcPr>
          <w:p w:rsidR="008C464E" w:rsidRDefault="00AC3CED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</w:t>
            </w:r>
            <w:proofErr w:type="spellStart"/>
            <w:r>
              <w:rPr>
                <w:b/>
                <w:sz w:val="28"/>
                <w:szCs w:val="32"/>
              </w:rPr>
              <w:t>Dr.A.RAJA</w:t>
            </w:r>
            <w:proofErr w:type="spellEnd"/>
            <w:r>
              <w:rPr>
                <w:b/>
                <w:sz w:val="28"/>
                <w:szCs w:val="32"/>
              </w:rPr>
              <w:t xml:space="preserve"> SEKHAR REDDY  </w:t>
            </w:r>
          </w:p>
          <w:p w:rsidR="008C464E" w:rsidRDefault="00AC3CED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M.Tech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Ph.D</w:t>
            </w:r>
            <w:proofErr w:type="spellEnd"/>
          </w:p>
          <w:p w:rsidR="008C464E" w:rsidRDefault="00AC3CED">
            <w:pPr>
              <w:spacing w:after="0" w:line="240" w:lineRule="auto"/>
              <w:jc w:val="right"/>
            </w:pPr>
            <w:r>
              <w:rPr>
                <w:b/>
              </w:rPr>
              <w:t>Head of the Department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:rsidR="008C464E" w:rsidRDefault="008C464E">
      <w:pPr>
        <w:spacing w:line="480" w:lineRule="auto"/>
      </w:pPr>
    </w:p>
    <w:p w:rsidR="008C464E" w:rsidRDefault="008C464E"/>
    <w:p w:rsidR="008C464E" w:rsidRDefault="00AC3CED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20"/>
          <w:szCs w:val="20"/>
        </w:rPr>
        <w:t xml:space="preserve"> </w:t>
      </w:r>
    </w:p>
    <w:p w:rsidR="008C464E" w:rsidRDefault="00AC3CED">
      <w:pPr>
        <w:spacing w:line="240" w:lineRule="auto"/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  <w:sz w:val="20"/>
          <w:szCs w:val="20"/>
        </w:rPr>
        <w:t xml:space="preserve"> </w:t>
      </w:r>
      <w:r>
        <w:rPr>
          <w:b/>
        </w:rPr>
        <w:t xml:space="preserve">            </w:t>
      </w:r>
      <w:bookmarkStart w:id="1" w:name="_Toc57528273"/>
      <w:bookmarkStart w:id="2" w:name="_Toc56926785"/>
      <w:bookmarkStart w:id="3" w:name="_Toc56917721"/>
      <w:bookmarkStart w:id="4" w:name="_Toc56878650"/>
      <w:bookmarkStart w:id="5" w:name="_Toc56877801"/>
      <w:bookmarkStart w:id="6" w:name="_Toc56877458"/>
      <w:bookmarkStart w:id="7" w:name="_Toc56877110"/>
      <w:bookmarkStart w:id="8" w:name="_Toc55299501"/>
      <w:bookmarkStart w:id="9" w:name="_Toc54020924"/>
      <w:bookmarkStart w:id="10" w:name="_Toc53987489"/>
      <w:bookmarkStart w:id="11" w:name="_Toc107627554"/>
    </w:p>
    <w:p w:rsidR="008C464E" w:rsidRDefault="00AC3CED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:rsidR="008C464E" w:rsidRDefault="008C464E">
      <w:pPr>
        <w:widowControl w:val="0"/>
        <w:autoSpaceDE w:val="0"/>
        <w:autoSpaceDN w:val="0"/>
        <w:adjustRightInd w:val="0"/>
        <w:spacing w:line="200" w:lineRule="exact"/>
      </w:pPr>
    </w:p>
    <w:p w:rsidR="008C464E" w:rsidRDefault="008C464E">
      <w:pPr>
        <w:widowControl w:val="0"/>
        <w:autoSpaceDE w:val="0"/>
        <w:autoSpaceDN w:val="0"/>
        <w:adjustRightInd w:val="0"/>
        <w:spacing w:line="200" w:lineRule="exact"/>
      </w:pPr>
    </w:p>
    <w:p w:rsidR="008C464E" w:rsidRDefault="00AC3CED">
      <w:pPr>
        <w:tabs>
          <w:tab w:val="left" w:pos="-36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hereby declare that the dissertation entitled </w:t>
      </w:r>
      <w:r>
        <w:rPr>
          <w:b/>
          <w:bCs/>
          <w:sz w:val="24"/>
          <w:szCs w:val="24"/>
        </w:rPr>
        <w:t>BUS RESERVATION SYSTEM</w:t>
      </w:r>
      <w:r>
        <w:rPr>
          <w:sz w:val="24"/>
          <w:szCs w:val="24"/>
        </w:rPr>
        <w:t xml:space="preserve"> submitted for the </w:t>
      </w:r>
      <w:proofErr w:type="spellStart"/>
      <w:r>
        <w:rPr>
          <w:sz w:val="24"/>
          <w:szCs w:val="24"/>
        </w:rPr>
        <w:t>B.Tech</w:t>
      </w:r>
      <w:proofErr w:type="spellEnd"/>
      <w:r>
        <w:rPr>
          <w:sz w:val="24"/>
          <w:szCs w:val="24"/>
        </w:rPr>
        <w:t xml:space="preserve"> Degree is my original work and the dissertation  has  not  formed  the  basis  for  the  award  of  any  degree,  associateship,  fellowship or any other similar titles.</w:t>
      </w:r>
    </w:p>
    <w:p w:rsidR="008C464E" w:rsidRDefault="008C464E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8C464E" w:rsidRDefault="008C464E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8C464E" w:rsidRDefault="008C464E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8C464E" w:rsidRDefault="008C464E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8C464E" w:rsidRDefault="008C464E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8C464E" w:rsidRDefault="00AC3CED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Place:</w:t>
      </w:r>
      <w:r>
        <w:rPr>
          <w:sz w:val="24"/>
          <w:szCs w:val="24"/>
        </w:rPr>
        <w:tab/>
        <w:t>CP LAB</w:t>
      </w:r>
      <w:proofErr w:type="gramStart"/>
      <w:r>
        <w:rPr>
          <w:sz w:val="24"/>
          <w:szCs w:val="24"/>
        </w:rPr>
        <w:t>,NBKRIST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GAFOOR</w:t>
      </w:r>
    </w:p>
    <w:p w:rsidR="008C464E" w:rsidRDefault="00AC3CED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Date:     5th MAY</w:t>
      </w:r>
      <w:proofErr w:type="gramStart"/>
      <w:r>
        <w:rPr>
          <w:sz w:val="24"/>
          <w:szCs w:val="24"/>
        </w:rPr>
        <w:t>,2025</w:t>
      </w:r>
      <w:proofErr w:type="gramEnd"/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24KB1A05HJ </w:t>
      </w:r>
    </w:p>
    <w:p w:rsidR="006D2E08" w:rsidRDefault="006D2E08">
      <w:pPr>
        <w:pStyle w:val="Title"/>
        <w:spacing w:line="480" w:lineRule="auto"/>
        <w:rPr>
          <w:sz w:val="32"/>
          <w:szCs w:val="32"/>
        </w:rPr>
      </w:pPr>
    </w:p>
    <w:p w:rsidR="006D2E08" w:rsidRDefault="006D2E08">
      <w:pPr>
        <w:pStyle w:val="Title"/>
        <w:spacing w:line="480" w:lineRule="auto"/>
        <w:rPr>
          <w:sz w:val="32"/>
          <w:szCs w:val="32"/>
        </w:rPr>
      </w:pPr>
    </w:p>
    <w:p w:rsidR="006D2E08" w:rsidRDefault="006D2E08">
      <w:pPr>
        <w:pStyle w:val="Title"/>
        <w:spacing w:line="480" w:lineRule="auto"/>
        <w:rPr>
          <w:sz w:val="32"/>
          <w:szCs w:val="32"/>
        </w:rPr>
      </w:pPr>
    </w:p>
    <w:p w:rsidR="006D2E08" w:rsidRDefault="006D2E08">
      <w:pPr>
        <w:pStyle w:val="Title"/>
        <w:spacing w:line="480" w:lineRule="auto"/>
        <w:rPr>
          <w:sz w:val="32"/>
          <w:szCs w:val="32"/>
        </w:rPr>
      </w:pPr>
    </w:p>
    <w:p w:rsidR="008C464E" w:rsidRDefault="00AC3CED">
      <w:pPr>
        <w:pStyle w:val="Title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ACKNOWLEDGEMENT </w:t>
      </w:r>
    </w:p>
    <w:p w:rsidR="008C464E" w:rsidRDefault="00AC3CED">
      <w:pPr>
        <w:pStyle w:val="Title"/>
        <w:spacing w:line="48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We sincerely express our gratitude to our trainer </w:t>
      </w:r>
      <w:proofErr w:type="spellStart"/>
      <w:r>
        <w:rPr>
          <w:bCs/>
          <w:sz w:val="28"/>
          <w:szCs w:val="28"/>
        </w:rPr>
        <w:t>Mr.A.Sivanraj</w:t>
      </w:r>
      <w:proofErr w:type="spellEnd"/>
      <w:r>
        <w:rPr>
          <w:b w:val="0"/>
          <w:sz w:val="28"/>
          <w:szCs w:val="28"/>
        </w:rPr>
        <w:t xml:space="preserve"> for his profound time and knowledge in training and making us able to complete the </w:t>
      </w:r>
      <w:proofErr w:type="gramStart"/>
      <w:r>
        <w:rPr>
          <w:b w:val="0"/>
          <w:sz w:val="28"/>
          <w:szCs w:val="28"/>
        </w:rPr>
        <w:t>project  with</w:t>
      </w:r>
      <w:proofErr w:type="gramEnd"/>
      <w:r>
        <w:rPr>
          <w:b w:val="0"/>
          <w:sz w:val="28"/>
          <w:szCs w:val="28"/>
        </w:rPr>
        <w:t xml:space="preserve"> best of our knowledge and ability in </w:t>
      </w:r>
      <w:proofErr w:type="spellStart"/>
      <w:r>
        <w:rPr>
          <w:b w:val="0"/>
          <w:sz w:val="28"/>
          <w:szCs w:val="28"/>
        </w:rPr>
        <w:t>fulfiling</w:t>
      </w:r>
      <w:proofErr w:type="spellEnd"/>
      <w:r>
        <w:rPr>
          <w:b w:val="0"/>
          <w:sz w:val="28"/>
          <w:szCs w:val="28"/>
        </w:rPr>
        <w:t xml:space="preserve"> the requirements and source code for the project.</w:t>
      </w:r>
    </w:p>
    <w:p w:rsidR="008C464E" w:rsidRDefault="008C464E">
      <w:pPr>
        <w:pStyle w:val="Title"/>
        <w:spacing w:line="480" w:lineRule="auto"/>
        <w:jc w:val="left"/>
        <w:rPr>
          <w:b w:val="0"/>
          <w:sz w:val="28"/>
          <w:szCs w:val="28"/>
        </w:rPr>
      </w:pPr>
    </w:p>
    <w:p w:rsidR="008C464E" w:rsidRDefault="00AC3CED">
      <w:pPr>
        <w:pStyle w:val="Title"/>
        <w:spacing w:line="48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We also thank our respected </w:t>
      </w:r>
      <w:proofErr w:type="spellStart"/>
      <w:proofErr w:type="gramStart"/>
      <w:r>
        <w:rPr>
          <w:b w:val="0"/>
          <w:sz w:val="28"/>
          <w:szCs w:val="28"/>
        </w:rPr>
        <w:t>councellor</w:t>
      </w:r>
      <w:proofErr w:type="spellEnd"/>
      <w:r w:rsidR="006D2E08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Mrs.B.Sruthi</w:t>
      </w:r>
      <w:proofErr w:type="spellEnd"/>
      <w:proofErr w:type="gramEnd"/>
      <w:r>
        <w:rPr>
          <w:bCs/>
          <w:sz w:val="28"/>
          <w:szCs w:val="28"/>
        </w:rPr>
        <w:t xml:space="preserve"> </w:t>
      </w:r>
      <w:r w:rsidR="006D2E08">
        <w:rPr>
          <w:bCs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for guiding us throughout the progress of the project who encouraged and motivated us to design and present the project in a great way </w:t>
      </w:r>
    </w:p>
    <w:p w:rsidR="008C464E" w:rsidRDefault="008C464E">
      <w:pPr>
        <w:pStyle w:val="Title"/>
        <w:spacing w:line="480" w:lineRule="auto"/>
        <w:jc w:val="left"/>
        <w:rPr>
          <w:b w:val="0"/>
          <w:sz w:val="28"/>
          <w:szCs w:val="28"/>
        </w:rPr>
      </w:pPr>
    </w:p>
    <w:p w:rsidR="008C464E" w:rsidRDefault="00AC3CED">
      <w:pPr>
        <w:pStyle w:val="Title"/>
        <w:spacing w:line="48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</w:t>
      </w:r>
      <w:proofErr w:type="spellStart"/>
      <w:r>
        <w:rPr>
          <w:b w:val="0"/>
          <w:sz w:val="28"/>
          <w:szCs w:val="28"/>
        </w:rPr>
        <w:t>We</w:t>
      </w:r>
      <w:proofErr w:type="gramStart"/>
      <w:r>
        <w:rPr>
          <w:b w:val="0"/>
          <w:sz w:val="28"/>
          <w:szCs w:val="28"/>
        </w:rPr>
        <w:t>,the</w:t>
      </w:r>
      <w:proofErr w:type="spellEnd"/>
      <w:proofErr w:type="gramEnd"/>
      <w:r>
        <w:rPr>
          <w:b w:val="0"/>
          <w:sz w:val="28"/>
          <w:szCs w:val="28"/>
        </w:rPr>
        <w:t xml:space="preserve"> members of the team shall acknowledge that the project is completely discussed and the source code is implemented within ourselves.</w:t>
      </w:r>
    </w:p>
    <w:p w:rsidR="008C464E" w:rsidRDefault="008C464E">
      <w:pPr>
        <w:pStyle w:val="Title"/>
        <w:spacing w:line="480" w:lineRule="auto"/>
        <w:rPr>
          <w:sz w:val="26"/>
          <w:szCs w:val="26"/>
        </w:rPr>
      </w:pPr>
    </w:p>
    <w:p w:rsidR="008C464E" w:rsidRDefault="008C464E">
      <w:pPr>
        <w:pStyle w:val="Title"/>
        <w:spacing w:line="480" w:lineRule="auto"/>
        <w:rPr>
          <w:sz w:val="26"/>
          <w:szCs w:val="26"/>
        </w:rPr>
      </w:pPr>
    </w:p>
    <w:p w:rsidR="008C464E" w:rsidRDefault="008C464E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:rsidR="008C464E" w:rsidRDefault="008C464E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:rsidR="008C464E" w:rsidRDefault="008C464E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p w:rsidR="008C464E" w:rsidRDefault="008C464E">
      <w:pPr>
        <w:pStyle w:val="Title"/>
        <w:spacing w:line="480" w:lineRule="auto"/>
        <w:rPr>
          <w:rFonts w:ascii="Times New Roman" w:hAnsi="Times New Roman"/>
          <w:sz w:val="28"/>
          <w:szCs w:val="28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C464E" w:rsidRDefault="008C464E"/>
    <w:p w:rsidR="008C464E" w:rsidRDefault="00AC3C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PROJECT IMPLEMENTATION</w:t>
      </w:r>
    </w:p>
    <w:p w:rsidR="008C464E" w:rsidRDefault="008C464E">
      <w:pPr>
        <w:jc w:val="center"/>
        <w:rPr>
          <w:b/>
          <w:bCs/>
          <w:sz w:val="40"/>
          <w:szCs w:val="40"/>
        </w:rPr>
      </w:pPr>
    </w:p>
    <w:p w:rsidR="008C464E" w:rsidRDefault="00AC3CED">
      <w:pPr>
        <w:jc w:val="left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sz w:val="28"/>
          <w:szCs w:val="28"/>
        </w:rPr>
        <w:t xml:space="preserve">The whole work had been distributed among the </w:t>
      </w:r>
      <w:proofErr w:type="spellStart"/>
      <w:r>
        <w:rPr>
          <w:sz w:val="28"/>
          <w:szCs w:val="28"/>
        </w:rPr>
        <w:t>members.Each</w:t>
      </w:r>
      <w:proofErr w:type="spellEnd"/>
      <w:r>
        <w:rPr>
          <w:sz w:val="28"/>
          <w:szCs w:val="28"/>
        </w:rPr>
        <w:t xml:space="preserve"> of us has shared the work equally among ourselves in </w:t>
      </w:r>
      <w:proofErr w:type="spellStart"/>
      <w:r>
        <w:rPr>
          <w:sz w:val="28"/>
          <w:szCs w:val="28"/>
        </w:rPr>
        <w:t>choosing</w:t>
      </w:r>
      <w:proofErr w:type="gramStart"/>
      <w:r>
        <w:rPr>
          <w:sz w:val="28"/>
          <w:szCs w:val="28"/>
        </w:rPr>
        <w:t>,designing,editing</w:t>
      </w:r>
      <w:proofErr w:type="spellEnd"/>
      <w:proofErr w:type="gramEnd"/>
      <w:r>
        <w:rPr>
          <w:sz w:val="28"/>
          <w:szCs w:val="28"/>
        </w:rPr>
        <w:t xml:space="preserve"> and presenting the project in a clean way.</w:t>
      </w:r>
    </w:p>
    <w:p w:rsidR="008C464E" w:rsidRDefault="00AC3CE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Our first member, </w:t>
      </w:r>
      <w:r>
        <w:rPr>
          <w:b/>
          <w:bCs/>
          <w:sz w:val="28"/>
          <w:szCs w:val="28"/>
        </w:rPr>
        <w:t xml:space="preserve">Satya </w:t>
      </w:r>
      <w:proofErr w:type="spellStart"/>
      <w:r>
        <w:rPr>
          <w:b/>
          <w:bCs/>
          <w:sz w:val="28"/>
          <w:szCs w:val="28"/>
        </w:rPr>
        <w:t>Durga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sanjay</w:t>
      </w:r>
      <w:proofErr w:type="spellEnd"/>
      <w:r>
        <w:rPr>
          <w:sz w:val="28"/>
          <w:szCs w:val="28"/>
        </w:rPr>
        <w:t xml:space="preserve"> had developed the source code for the project by verifying and referring various websites and applications related to online reservations.</w:t>
      </w:r>
    </w:p>
    <w:p w:rsidR="008C464E" w:rsidRDefault="00AC3CE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The second member and the most active person in the team, </w:t>
      </w:r>
      <w:r>
        <w:rPr>
          <w:b/>
          <w:bCs/>
          <w:sz w:val="28"/>
          <w:szCs w:val="28"/>
        </w:rPr>
        <w:t>Varun</w:t>
      </w:r>
      <w:r>
        <w:rPr>
          <w:sz w:val="28"/>
          <w:szCs w:val="28"/>
        </w:rPr>
        <w:t xml:space="preserve"> had been curious in designing the PPT and referring various books related to C language and data structures to know much about pointers which has been a major and key role in designing the project.</w:t>
      </w:r>
    </w:p>
    <w:p w:rsidR="008C464E" w:rsidRDefault="00AC3CE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The other member in the team, </w:t>
      </w:r>
      <w:proofErr w:type="spellStart"/>
      <w:r>
        <w:rPr>
          <w:b/>
          <w:bCs/>
          <w:sz w:val="28"/>
          <w:szCs w:val="28"/>
        </w:rPr>
        <w:t>Gafoor</w:t>
      </w:r>
      <w:proofErr w:type="spellEnd"/>
      <w:r>
        <w:rPr>
          <w:sz w:val="28"/>
          <w:szCs w:val="28"/>
        </w:rPr>
        <w:t xml:space="preserve"> was thoroughly guiding and monitoring the work at every interval as well as contributing his work regarding presentation of the project.</w:t>
      </w:r>
    </w:p>
    <w:p w:rsidR="008C464E" w:rsidRDefault="00AC3CED">
      <w:pPr>
        <w:jc w:val="center"/>
        <w:rPr>
          <w:b/>
          <w:bCs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bCs/>
          <w:sz w:val="40"/>
          <w:szCs w:val="40"/>
        </w:rPr>
        <w:lastRenderedPageBreak/>
        <w:t>TABLE OF CONTENTS</w:t>
      </w:r>
    </w:p>
    <w:p w:rsidR="008C464E" w:rsidRDefault="00AC3CED">
      <w:pPr>
        <w:jc w:val="lef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1.INTRODUCTION</w:t>
      </w:r>
      <w:proofErr w:type="gramEnd"/>
    </w:p>
    <w:p w:rsidR="008C464E" w:rsidRDefault="00AC3CED">
      <w:pPr>
        <w:jc w:val="left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</w:t>
      </w:r>
      <w:r>
        <w:rPr>
          <w:sz w:val="36"/>
          <w:szCs w:val="36"/>
        </w:rPr>
        <w:t xml:space="preserve">- </w:t>
      </w:r>
      <w:r>
        <w:rPr>
          <w:sz w:val="28"/>
          <w:szCs w:val="28"/>
        </w:rPr>
        <w:t>BUS RESERVATION SYSTEM</w:t>
      </w:r>
    </w:p>
    <w:p w:rsidR="008C464E" w:rsidRDefault="00AC3CED">
      <w:pPr>
        <w:jc w:val="left"/>
        <w:rPr>
          <w:b/>
          <w:bCs/>
          <w:sz w:val="40"/>
          <w:szCs w:val="40"/>
        </w:rPr>
      </w:pPr>
      <w:r>
        <w:rPr>
          <w:sz w:val="28"/>
          <w:szCs w:val="28"/>
        </w:rPr>
        <w:t xml:space="preserve">    - COMPONENTS</w:t>
      </w:r>
    </w:p>
    <w:p w:rsidR="008C464E" w:rsidRDefault="00AC3CE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- ABOUT THE CODE</w:t>
      </w:r>
    </w:p>
    <w:p w:rsidR="008C464E" w:rsidRDefault="008C464E">
      <w:pPr>
        <w:jc w:val="left"/>
        <w:rPr>
          <w:sz w:val="28"/>
          <w:szCs w:val="28"/>
        </w:rPr>
      </w:pPr>
    </w:p>
    <w:p w:rsidR="008C464E" w:rsidRDefault="00AC3CED">
      <w:pPr>
        <w:jc w:val="lef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2.SOURCE</w:t>
      </w:r>
      <w:proofErr w:type="gramEnd"/>
      <w:r>
        <w:rPr>
          <w:b/>
          <w:bCs/>
          <w:sz w:val="36"/>
          <w:szCs w:val="36"/>
        </w:rPr>
        <w:t xml:space="preserve"> CODE</w:t>
      </w:r>
    </w:p>
    <w:p w:rsidR="008C464E" w:rsidRDefault="008C464E">
      <w:pPr>
        <w:jc w:val="left"/>
        <w:rPr>
          <w:b/>
          <w:bCs/>
          <w:sz w:val="36"/>
          <w:szCs w:val="36"/>
        </w:rPr>
      </w:pPr>
    </w:p>
    <w:p w:rsidR="008C464E" w:rsidRDefault="00AC3CED">
      <w:pPr>
        <w:jc w:val="left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3.OUTPUT</w:t>
      </w:r>
      <w:proofErr w:type="gramEnd"/>
    </w:p>
    <w:p w:rsidR="008C464E" w:rsidRDefault="00AC3C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44"/>
          <w:szCs w:val="44"/>
        </w:rPr>
        <w:lastRenderedPageBreak/>
        <w:t>INTRODUCTION</w:t>
      </w:r>
    </w:p>
    <w:p w:rsidR="008C464E" w:rsidRDefault="00AC3CED">
      <w:pPr>
        <w:pStyle w:val="ListParagraph"/>
        <w:numPr>
          <w:ilvl w:val="0"/>
          <w:numId w:val="16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BUS RESERVATION SYSTEM</w:t>
      </w:r>
    </w:p>
    <w:p w:rsidR="008C464E" w:rsidRDefault="00AC3CED">
      <w:pPr>
        <w:ind w:left="360"/>
        <w:jc w:val="left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Bus Reservation System is a tool that allows users to book tickets     for their journey in advance. It offers multiple features to provide a hassle-free experience to a traveler. This project aims at building </w:t>
      </w:r>
      <w:proofErr w:type="gramStart"/>
      <w:r>
        <w:rPr>
          <w:sz w:val="28"/>
          <w:szCs w:val="28"/>
        </w:rPr>
        <w:t>a  source</w:t>
      </w:r>
      <w:proofErr w:type="gramEnd"/>
      <w:r>
        <w:rPr>
          <w:sz w:val="28"/>
          <w:szCs w:val="28"/>
        </w:rPr>
        <w:t xml:space="preserve"> code for a simple Online  Bus Reservation System.</w:t>
      </w:r>
    </w:p>
    <w:p w:rsidR="008C464E" w:rsidRDefault="00AC3CED">
      <w:pPr>
        <w:ind w:left="36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A sample bus reservation portal view is displayed </w:t>
      </w:r>
      <w:proofErr w:type="spellStart"/>
      <w:r>
        <w:rPr>
          <w:sz w:val="32"/>
          <w:szCs w:val="32"/>
        </w:rPr>
        <w:t>below.The</w:t>
      </w:r>
      <w:proofErr w:type="spellEnd"/>
      <w:r>
        <w:rPr>
          <w:sz w:val="32"/>
          <w:szCs w:val="32"/>
        </w:rPr>
        <w:t xml:space="preserve"> website allows to display number of booked seats and availability in addition to the fare of the ticket.</w:t>
      </w:r>
    </w:p>
    <w:p w:rsidR="008C464E" w:rsidRDefault="008C464E">
      <w:pPr>
        <w:ind w:left="360"/>
        <w:jc w:val="left"/>
        <w:rPr>
          <w:b/>
          <w:bCs/>
          <w:sz w:val="32"/>
          <w:szCs w:val="32"/>
        </w:rPr>
      </w:pPr>
    </w:p>
    <w:p w:rsidR="008C464E" w:rsidRDefault="00AC3CED">
      <w:pPr>
        <w:ind w:left="360"/>
        <w:jc w:val="left"/>
        <w:rPr>
          <w:b/>
          <w:bCs/>
          <w:sz w:val="32"/>
          <w:szCs w:val="32"/>
        </w:rPr>
      </w:pPr>
      <w:r>
        <w:rPr>
          <w:noProof/>
          <w:lang w:val="en-IN" w:eastAsia="en-IN" w:bidi="te-IN"/>
        </w:rPr>
        <w:drawing>
          <wp:inline distT="0" distB="0" distL="0" distR="0">
            <wp:extent cx="5066029" cy="3865885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066029" cy="38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4E" w:rsidRDefault="00AC3CED">
      <w:pPr>
        <w:pStyle w:val="ListParagraph"/>
        <w:numPr>
          <w:ilvl w:val="0"/>
          <w:numId w:val="18"/>
        </w:numPr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</w:t>
      </w:r>
      <w:r>
        <w:rPr>
          <w:b/>
          <w:bCs/>
          <w:sz w:val="40"/>
          <w:szCs w:val="40"/>
        </w:rPr>
        <w:t>COMPONENTS</w:t>
      </w:r>
    </w:p>
    <w:p w:rsidR="008C464E" w:rsidRDefault="00AC3CED">
      <w:pPr>
        <w:ind w:left="72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sz w:val="36"/>
          <w:szCs w:val="36"/>
        </w:rPr>
        <w:t xml:space="preserve"> Login System: Users can access the system by                             entering their </w:t>
      </w:r>
      <w:proofErr w:type="gramStart"/>
      <w:r>
        <w:rPr>
          <w:sz w:val="36"/>
          <w:szCs w:val="36"/>
        </w:rPr>
        <w:t>username .</w:t>
      </w:r>
      <w:proofErr w:type="gramEnd"/>
      <w:r>
        <w:rPr>
          <w:sz w:val="36"/>
          <w:szCs w:val="36"/>
        </w:rPr>
        <w:t xml:space="preserve"> The program provides a    collection of preconfigured users and their credentials.</w:t>
      </w:r>
    </w:p>
    <w:p w:rsidR="008C464E" w:rsidRDefault="00AC3CED">
      <w:pPr>
        <w:ind w:left="72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Ticket Purchase: Logged-in individuals may reserve tickets for available buses by entering the bus number and their name. The program allocates a seat number and decreases the number of available seats on the selected bus.</w:t>
      </w:r>
    </w:p>
    <w:p w:rsidR="008C464E" w:rsidRDefault="00AC3CED">
      <w:pPr>
        <w:ind w:left="72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Cancel Tickets: By entering their ticket number, users can cancel their tickets. </w:t>
      </w:r>
    </w:p>
    <w:p w:rsidR="008C464E" w:rsidRDefault="00AC3CED">
      <w:pPr>
        <w:ind w:left="72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Checking Bus Status: Users may check the status of the bus they are currently scheduled to ride on.</w:t>
      </w:r>
      <w:proofErr w:type="gramEnd"/>
      <w:r>
        <w:rPr>
          <w:sz w:val="36"/>
          <w:szCs w:val="36"/>
        </w:rPr>
        <w:t xml:space="preserve"> The program displays availability of seats.</w:t>
      </w:r>
    </w:p>
    <w:p w:rsidR="008C464E" w:rsidRDefault="008C464E">
      <w:pPr>
        <w:ind w:left="720"/>
        <w:jc w:val="left"/>
        <w:rPr>
          <w:sz w:val="36"/>
          <w:szCs w:val="36"/>
        </w:rPr>
      </w:pPr>
    </w:p>
    <w:p w:rsidR="008C464E" w:rsidRDefault="00AC3CED">
      <w:pPr>
        <w:pStyle w:val="ListParagraph"/>
        <w:numPr>
          <w:ilvl w:val="0"/>
          <w:numId w:val="19"/>
        </w:numPr>
        <w:jc w:val="left"/>
        <w:rPr>
          <w:sz w:val="36"/>
          <w:szCs w:val="36"/>
        </w:rPr>
      </w:pPr>
      <w:r>
        <w:rPr>
          <w:b/>
          <w:bCs/>
          <w:sz w:val="40"/>
          <w:szCs w:val="40"/>
        </w:rPr>
        <w:t>ABOUT THE CODE</w:t>
      </w:r>
    </w:p>
    <w:p w:rsidR="008C464E" w:rsidRDefault="00AC3CED">
      <w:pPr>
        <w:ind w:left="720"/>
        <w:jc w:val="left"/>
        <w:rPr>
          <w:sz w:val="28"/>
          <w:szCs w:val="28"/>
        </w:rPr>
      </w:pPr>
      <w:r>
        <w:rPr>
          <w:sz w:val="36"/>
          <w:szCs w:val="36"/>
        </w:rPr>
        <w:t xml:space="preserve">     The source code is written in C language it comprises of basic functions for various operations regarding ticket bookings</w:t>
      </w:r>
      <w:proofErr w:type="gramStart"/>
      <w:r>
        <w:rPr>
          <w:sz w:val="36"/>
          <w:szCs w:val="36"/>
        </w:rPr>
        <w:t>,cancellations,</w:t>
      </w:r>
      <w:proofErr w:type="spellStart"/>
      <w:r>
        <w:rPr>
          <w:sz w:val="36"/>
          <w:szCs w:val="36"/>
        </w:rPr>
        <w:t>etc</w:t>
      </w:r>
      <w:proofErr w:type="spellEnd"/>
      <w:proofErr w:type="gramEnd"/>
      <w:r>
        <w:rPr>
          <w:sz w:val="36"/>
          <w:szCs w:val="36"/>
        </w:rPr>
        <w:t>..The seat numbers and availability are linked to each other by pointers.</w:t>
      </w:r>
    </w:p>
    <w:p w:rsidR="008C464E" w:rsidRDefault="00AC3CED">
      <w:pPr>
        <w:ind w:left="720"/>
        <w:jc w:val="left"/>
        <w:rPr>
          <w:sz w:val="28"/>
          <w:szCs w:val="28"/>
        </w:rPr>
      </w:pPr>
      <w:r>
        <w:rPr>
          <w:sz w:val="36"/>
          <w:szCs w:val="36"/>
        </w:rPr>
        <w:lastRenderedPageBreak/>
        <w:t xml:space="preserve">      Basic structure data type is used to assign node of each function and it is pointed to other node by using pointers.</w:t>
      </w:r>
    </w:p>
    <w:p w:rsidR="008C464E" w:rsidRDefault="00AC3CED">
      <w:pPr>
        <w:ind w:left="720"/>
        <w:jc w:val="left"/>
        <w:rPr>
          <w:sz w:val="28"/>
          <w:szCs w:val="28"/>
        </w:rPr>
      </w:pPr>
      <w:r>
        <w:rPr>
          <w:sz w:val="36"/>
          <w:szCs w:val="36"/>
        </w:rPr>
        <w:t xml:space="preserve">      The display function has been established to show the availability of booked seats in a matrix manner which uses linear traversal in a </w:t>
      </w:r>
      <w:proofErr w:type="gramStart"/>
      <w:r>
        <w:rPr>
          <w:sz w:val="36"/>
          <w:szCs w:val="36"/>
        </w:rPr>
        <w:t>while(</w:t>
      </w:r>
      <w:proofErr w:type="gramEnd"/>
      <w:r>
        <w:rPr>
          <w:sz w:val="36"/>
          <w:szCs w:val="36"/>
        </w:rPr>
        <w:t>) loop.</w:t>
      </w:r>
    </w:p>
    <w:p w:rsidR="008C464E" w:rsidRDefault="00AC3CED">
      <w:pPr>
        <w:ind w:left="720"/>
        <w:jc w:val="left"/>
        <w:rPr>
          <w:sz w:val="28"/>
          <w:szCs w:val="28"/>
        </w:rPr>
      </w:pPr>
      <w:r>
        <w:rPr>
          <w:sz w:val="36"/>
          <w:szCs w:val="36"/>
        </w:rPr>
        <w:t xml:space="preserve">      The contents are executed in the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) function by using the concept of switch() </w:t>
      </w:r>
      <w:proofErr w:type="spellStart"/>
      <w:r>
        <w:rPr>
          <w:sz w:val="36"/>
          <w:szCs w:val="36"/>
        </w:rPr>
        <w:t>case.The</w:t>
      </w:r>
      <w:proofErr w:type="spellEnd"/>
      <w:r>
        <w:rPr>
          <w:sz w:val="36"/>
          <w:szCs w:val="36"/>
        </w:rPr>
        <w:t xml:space="preserve"> user selects a specific option and the resultant output is displayed on the </w:t>
      </w:r>
      <w:proofErr w:type="spellStart"/>
      <w:r>
        <w:rPr>
          <w:sz w:val="36"/>
          <w:szCs w:val="36"/>
        </w:rPr>
        <w:t>screen.At</w:t>
      </w:r>
      <w:proofErr w:type="spellEnd"/>
      <w:r>
        <w:rPr>
          <w:sz w:val="36"/>
          <w:szCs w:val="36"/>
        </w:rPr>
        <w:t xml:space="preserve"> every </w:t>
      </w:r>
      <w:proofErr w:type="spellStart"/>
      <w:r>
        <w:rPr>
          <w:sz w:val="36"/>
          <w:szCs w:val="36"/>
        </w:rPr>
        <w:t>instant,the</w:t>
      </w:r>
      <w:proofErr w:type="spellEnd"/>
      <w:r>
        <w:rPr>
          <w:sz w:val="36"/>
          <w:szCs w:val="36"/>
        </w:rPr>
        <w:t xml:space="preserve"> internal storage is changed and the information is accessed through the arguments.</w:t>
      </w:r>
    </w:p>
    <w:p w:rsidR="008C464E" w:rsidRDefault="00AC3CED">
      <w:pPr>
        <w:ind w:left="720"/>
        <w:jc w:val="left"/>
        <w:rPr>
          <w:sz w:val="28"/>
          <w:szCs w:val="28"/>
        </w:rPr>
      </w:pPr>
      <w:r>
        <w:rPr>
          <w:sz w:val="36"/>
          <w:szCs w:val="36"/>
        </w:rPr>
        <w:t xml:space="preserve">      The "exit" option shall refrains from the loop and hence user can terminate the function at last.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b/>
          <w:bCs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bCs/>
          <w:sz w:val="40"/>
          <w:szCs w:val="40"/>
        </w:rPr>
        <w:lastRenderedPageBreak/>
        <w:t>SOURCE CODE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string.h</w:t>
      </w:r>
      <w:proofErr w:type="spellEnd"/>
      <w:r>
        <w:rPr>
          <w:sz w:val="28"/>
          <w:szCs w:val="28"/>
        </w:rPr>
        <w:t>&gt;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#define MAX_SEATS 40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Ticket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passengerName</w:t>
      </w:r>
      <w:proofErr w:type="spellEnd"/>
      <w:r>
        <w:rPr>
          <w:sz w:val="28"/>
          <w:szCs w:val="28"/>
        </w:rPr>
        <w:t>[50];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seatNumber</w:t>
      </w:r>
      <w:proofErr w:type="spell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struct</w:t>
      </w:r>
      <w:proofErr w:type="spellEnd"/>
      <w:proofErr w:type="gramEnd"/>
      <w:r>
        <w:rPr>
          <w:sz w:val="28"/>
          <w:szCs w:val="28"/>
        </w:rPr>
        <w:t xml:space="preserve"> Ticket* next;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} Ticket;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typedef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 xml:space="preserve">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seats[MAX_SEATS];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Ticket* head;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>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initBus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>* bus)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>-&gt;head = NULL;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MAX_SEATS;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>-&gt;seats[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0;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bookTicket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 xml:space="preserve">* bus, char name[],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&lt; 1 ||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&gt; MAX_SEATS || bus-&gt;seats[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- 1])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"Seat %d is not available or invalid.\n",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>-&gt;seats[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- 1] = 1;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Ticket* </w:t>
      </w:r>
      <w:proofErr w:type="spellStart"/>
      <w:r>
        <w:rPr>
          <w:sz w:val="28"/>
          <w:szCs w:val="28"/>
        </w:rPr>
        <w:t>newTicket</w:t>
      </w:r>
      <w:proofErr w:type="spellEnd"/>
      <w:r>
        <w:rPr>
          <w:sz w:val="28"/>
          <w:szCs w:val="28"/>
        </w:rPr>
        <w:t xml:space="preserve"> = (Ticket*</w:t>
      </w:r>
      <w:proofErr w:type="gramStart"/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malloc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>(Ticket));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newTicket</w:t>
      </w:r>
      <w:proofErr w:type="spellEnd"/>
      <w:r>
        <w:rPr>
          <w:sz w:val="28"/>
          <w:szCs w:val="28"/>
        </w:rPr>
        <w:t xml:space="preserve">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"Memory allocation failed.\n");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strcpy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newTicket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passengerName</w:t>
      </w:r>
      <w:proofErr w:type="spellEnd"/>
      <w:r>
        <w:rPr>
          <w:sz w:val="28"/>
          <w:szCs w:val="28"/>
        </w:rPr>
        <w:t>, name);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newTicket</w:t>
      </w:r>
      <w:proofErr w:type="spellEnd"/>
      <w:proofErr w:type="gram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seatNumber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newTicket</w:t>
      </w:r>
      <w:proofErr w:type="spellEnd"/>
      <w:proofErr w:type="gramEnd"/>
      <w:r>
        <w:rPr>
          <w:sz w:val="28"/>
          <w:szCs w:val="28"/>
        </w:rPr>
        <w:t>-&gt;next = bus-&gt;head;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 xml:space="preserve">-&gt;head = </w:t>
      </w:r>
      <w:proofErr w:type="spellStart"/>
      <w:r>
        <w:rPr>
          <w:sz w:val="28"/>
          <w:szCs w:val="28"/>
        </w:rPr>
        <w:t>newTicket</w:t>
      </w:r>
      <w:proofErr w:type="spellEnd"/>
      <w:r>
        <w:rPr>
          <w:sz w:val="28"/>
          <w:szCs w:val="28"/>
        </w:rPr>
        <w:t>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"Booking Confirmed: %s -&gt; Seat #%d\n", name,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cancelTicket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 xml:space="preserve">* bus,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&lt; 1 ||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&gt; MAX_SEATS || bus-&gt;seats[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- 1] == 0)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"Invalid seat or not booked.\n");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>-&gt;seats[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 - 1] = 0;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Ticket *temp = bus-&gt;head, *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= NULL;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(temp &amp;&amp; temp-&gt;</w:t>
      </w:r>
      <w:proofErr w:type="spellStart"/>
      <w:r>
        <w:rPr>
          <w:sz w:val="28"/>
          <w:szCs w:val="28"/>
        </w:rPr>
        <w:t>seatNumber</w:t>
      </w:r>
      <w:proofErr w:type="spellEnd"/>
      <w:r>
        <w:rPr>
          <w:sz w:val="28"/>
          <w:szCs w:val="28"/>
        </w:rPr>
        <w:t xml:space="preserve"> !=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 xml:space="preserve">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prev</w:t>
      </w:r>
      <w:proofErr w:type="spellEnd"/>
      <w:proofErr w:type="gramEnd"/>
      <w:r>
        <w:rPr>
          <w:sz w:val="28"/>
          <w:szCs w:val="28"/>
        </w:rPr>
        <w:t xml:space="preserve"> = temp;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temp-&gt;next;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(!temp)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"Booking not found.\n");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(!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>)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bus</w:t>
      </w:r>
      <w:proofErr w:type="gramEnd"/>
      <w:r>
        <w:rPr>
          <w:sz w:val="28"/>
          <w:szCs w:val="28"/>
        </w:rPr>
        <w:t>-&gt;head = temp-&gt;next;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prev</w:t>
      </w:r>
      <w:proofErr w:type="spellEnd"/>
      <w:proofErr w:type="gramEnd"/>
      <w:r>
        <w:rPr>
          <w:sz w:val="28"/>
          <w:szCs w:val="28"/>
        </w:rPr>
        <w:t>-&gt;next = temp-&gt;next;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free(</w:t>
      </w:r>
      <w:proofErr w:type="gramEnd"/>
      <w:r>
        <w:rPr>
          <w:sz w:val="28"/>
          <w:szCs w:val="28"/>
        </w:rPr>
        <w:t>temp);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"Booking for seat #%d cancelled.\n",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displayBookings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 xml:space="preserve">* bus)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(!bus-&gt;head)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"No bookings found.\n");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nList</w:t>
      </w:r>
      <w:proofErr w:type="spellEnd"/>
      <w:r>
        <w:rPr>
          <w:sz w:val="28"/>
          <w:szCs w:val="28"/>
        </w:rPr>
        <w:t xml:space="preserve"> of Bookings:\n");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Ticket* temp = bus-&gt;head;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(temp)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 %s has booked seat #%d\n", temp-&gt;</w:t>
      </w:r>
      <w:proofErr w:type="spellStart"/>
      <w:r>
        <w:rPr>
          <w:sz w:val="28"/>
          <w:szCs w:val="28"/>
        </w:rPr>
        <w:t>passengerName</w:t>
      </w:r>
      <w:proofErr w:type="spellEnd"/>
      <w:r>
        <w:rPr>
          <w:sz w:val="28"/>
          <w:szCs w:val="28"/>
        </w:rPr>
        <w:t>, temp-&gt;</w:t>
      </w:r>
      <w:proofErr w:type="spellStart"/>
      <w:r>
        <w:rPr>
          <w:sz w:val="28"/>
          <w:szCs w:val="28"/>
        </w:rPr>
        <w:t>seatNumber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temp-&gt;next;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displaySeatMap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 xml:space="preserve">* bus)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booked = 0;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nSeat</w:t>
      </w:r>
      <w:proofErr w:type="spellEnd"/>
      <w:r>
        <w:rPr>
          <w:sz w:val="28"/>
          <w:szCs w:val="28"/>
        </w:rPr>
        <w:t xml:space="preserve"> Map (B = Booked, A = Available):\n");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MAX_SEATS;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(bus-&gt;seats[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"[B%2d]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booked</w:t>
      </w:r>
      <w:proofErr w:type="gramEnd"/>
      <w:r>
        <w:rPr>
          <w:sz w:val="28"/>
          <w:szCs w:val="28"/>
        </w:rPr>
        <w:t>++;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}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else</w:t>
      </w:r>
      <w:proofErr w:type="gramEnd"/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"[A%2d] ",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 % 4 == 0)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 // 4 seats per row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nTotal</w:t>
      </w:r>
      <w:proofErr w:type="spellEnd"/>
      <w:r>
        <w:rPr>
          <w:sz w:val="28"/>
          <w:szCs w:val="28"/>
        </w:rPr>
        <w:t xml:space="preserve"> Seats: %d | Booked: %d | Available: %d\n", MAX_SEATS, booked, MAX_SEATS - booked);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BusReservation</w:t>
      </w:r>
      <w:proofErr w:type="spellEnd"/>
      <w:r>
        <w:rPr>
          <w:sz w:val="28"/>
          <w:szCs w:val="28"/>
        </w:rPr>
        <w:t xml:space="preserve"> bus;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initBus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&amp;bus);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choice,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char</w:t>
      </w:r>
      <w:proofErr w:type="gramEnd"/>
      <w:r>
        <w:rPr>
          <w:sz w:val="28"/>
          <w:szCs w:val="28"/>
        </w:rPr>
        <w:t xml:space="preserve"> name[50];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"\n==== Bus Ticket Reservation System ====\n");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"1. Book Ticket\n");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"2. Cancel Ticket\n");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"3. Display Bookings\n");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"4. Show Seat Map\n");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"5. Exit\n");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"Choose an option: 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&amp;choice);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switch</w:t>
      </w:r>
      <w:proofErr w:type="gramEnd"/>
      <w:r>
        <w:rPr>
          <w:sz w:val="28"/>
          <w:szCs w:val="28"/>
        </w:rPr>
        <w:t xml:space="preserve"> (choice) 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1: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Passenger Name: 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fgets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name, </w:t>
      </w:r>
      <w:proofErr w:type="spellStart"/>
      <w:r>
        <w:rPr>
          <w:sz w:val="28"/>
          <w:szCs w:val="28"/>
        </w:rPr>
        <w:t>sizeof</w:t>
      </w:r>
      <w:proofErr w:type="spellEnd"/>
      <w:r>
        <w:rPr>
          <w:sz w:val="28"/>
          <w:szCs w:val="28"/>
        </w:rPr>
        <w:t xml:space="preserve">(name), </w:t>
      </w:r>
      <w:proofErr w:type="spellStart"/>
      <w:r>
        <w:rPr>
          <w:sz w:val="28"/>
          <w:szCs w:val="28"/>
        </w:rPr>
        <w:t>stdin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name[</w:t>
      </w:r>
      <w:proofErr w:type="spellStart"/>
      <w:proofErr w:type="gramEnd"/>
      <w:r>
        <w:rPr>
          <w:sz w:val="28"/>
          <w:szCs w:val="28"/>
        </w:rPr>
        <w:t>strcspn</w:t>
      </w:r>
      <w:proofErr w:type="spellEnd"/>
      <w:r>
        <w:rPr>
          <w:sz w:val="28"/>
          <w:szCs w:val="28"/>
        </w:rPr>
        <w:t>(name, "\n")] = 0;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Seat Number (1-%d): ", MAX_SEATS);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bookTicket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&amp;bus, name,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2: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Seat Number to Cancel: 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 &amp;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cancelTicket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&amp;bus, </w:t>
      </w:r>
      <w:proofErr w:type="spellStart"/>
      <w:r>
        <w:rPr>
          <w:sz w:val="28"/>
          <w:szCs w:val="28"/>
        </w:rPr>
        <w:t>seatNum</w:t>
      </w:r>
      <w:proofErr w:type="spellEnd"/>
      <w:r>
        <w:rPr>
          <w:sz w:val="28"/>
          <w:szCs w:val="28"/>
        </w:rPr>
        <w:t>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3: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displayBookings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&amp;bus);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4: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displaySeatMap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&amp;bus);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case</w:t>
      </w:r>
      <w:proofErr w:type="gramEnd"/>
      <w:r>
        <w:rPr>
          <w:sz w:val="28"/>
          <w:szCs w:val="28"/>
        </w:rPr>
        <w:t xml:space="preserve"> 5: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"Exiting... Have a nice day</w:t>
      </w:r>
      <w:proofErr w:type="gramStart"/>
      <w:r>
        <w:rPr>
          <w:sz w:val="28"/>
          <w:szCs w:val="28"/>
        </w:rPr>
        <w:t>!\</w:t>
      </w:r>
      <w:proofErr w:type="gramEnd"/>
      <w:r>
        <w:rPr>
          <w:sz w:val="28"/>
          <w:szCs w:val="28"/>
        </w:rPr>
        <w:t>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>;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>: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"Invalid option. Please try again.\n");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 while (</w:t>
      </w:r>
      <w:proofErr w:type="gramStart"/>
      <w:r>
        <w:rPr>
          <w:sz w:val="28"/>
          <w:szCs w:val="28"/>
        </w:rPr>
        <w:t>choice !</w:t>
      </w:r>
      <w:proofErr w:type="gramEnd"/>
      <w:r>
        <w:rPr>
          <w:sz w:val="28"/>
          <w:szCs w:val="28"/>
        </w:rPr>
        <w:t>= 5);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Ticket* temp;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bus.head</w:t>
      </w:r>
      <w:proofErr w:type="spellEnd"/>
      <w:r>
        <w:rPr>
          <w:sz w:val="28"/>
          <w:szCs w:val="28"/>
        </w:rPr>
        <w:t>)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temp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bus.head</w:t>
      </w:r>
      <w:proofErr w:type="spellEnd"/>
      <w:r>
        <w:rPr>
          <w:sz w:val="28"/>
          <w:szCs w:val="28"/>
        </w:rPr>
        <w:t>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bus.head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bus.head</w:t>
      </w:r>
      <w:proofErr w:type="spellEnd"/>
      <w:r>
        <w:rPr>
          <w:sz w:val="28"/>
          <w:szCs w:val="28"/>
        </w:rPr>
        <w:t>-&gt;next;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free(</w:t>
      </w:r>
      <w:proofErr w:type="gramEnd"/>
      <w:r>
        <w:rPr>
          <w:sz w:val="28"/>
          <w:szCs w:val="28"/>
        </w:rPr>
        <w:t>temp);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C464E" w:rsidRDefault="008C464E">
      <w:pPr>
        <w:ind w:left="360"/>
        <w:jc w:val="left"/>
        <w:rPr>
          <w:sz w:val="28"/>
          <w:szCs w:val="28"/>
        </w:rPr>
      </w:pP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8C464E" w:rsidRDefault="00AC3CED">
      <w:pPr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464E" w:rsidRDefault="00AC3CED">
      <w:pPr>
        <w:ind w:left="360"/>
        <w:jc w:val="center"/>
        <w:rPr>
          <w:b/>
          <w:bCs/>
          <w:sz w:val="40"/>
          <w:szCs w:val="40"/>
        </w:rPr>
      </w:pPr>
      <w:r>
        <w:rPr>
          <w:sz w:val="28"/>
          <w:szCs w:val="28"/>
        </w:rPr>
        <w:br w:type="page"/>
      </w:r>
      <w:r>
        <w:rPr>
          <w:b/>
          <w:bCs/>
          <w:sz w:val="40"/>
          <w:szCs w:val="40"/>
        </w:rPr>
        <w:lastRenderedPageBreak/>
        <w:t>OUTPUT</w:t>
      </w:r>
    </w:p>
    <w:p w:rsidR="008C464E" w:rsidRDefault="00AC3CED">
      <w:pPr>
        <w:ind w:left="36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A sample output is displayed below the display shows </w:t>
      </w:r>
      <w:proofErr w:type="spellStart"/>
      <w:r>
        <w:rPr>
          <w:b/>
          <w:bCs/>
          <w:sz w:val="32"/>
          <w:szCs w:val="32"/>
        </w:rPr>
        <w:t>bookings</w:t>
      </w:r>
      <w:proofErr w:type="gramStart"/>
      <w:r>
        <w:rPr>
          <w:b/>
          <w:bCs/>
          <w:sz w:val="32"/>
          <w:szCs w:val="32"/>
        </w:rPr>
        <w:t>,cancellations</w:t>
      </w:r>
      <w:proofErr w:type="spellEnd"/>
      <w:proofErr w:type="gramEnd"/>
      <w:r>
        <w:rPr>
          <w:b/>
          <w:bCs/>
          <w:sz w:val="32"/>
          <w:szCs w:val="32"/>
        </w:rPr>
        <w:t xml:space="preserve"> and seat availability of a random person.</w:t>
      </w:r>
    </w:p>
    <w:p w:rsidR="008C464E" w:rsidRDefault="00AC3CED">
      <w:pPr>
        <w:ind w:left="360"/>
        <w:jc w:val="left"/>
        <w:rPr>
          <w:b/>
          <w:bCs/>
          <w:sz w:val="32"/>
          <w:szCs w:val="32"/>
        </w:rPr>
      </w:pP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2853055" cy="4672330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305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2971799" cy="4816792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1799" cy="48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te-IN"/>
        </w:rPr>
        <w:lastRenderedPageBreak/>
        <w:drawing>
          <wp:inline distT="0" distB="0" distL="0" distR="0">
            <wp:extent cx="2971800" cy="5195483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971800" cy="51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4E" w:rsidRDefault="008C464E">
      <w:pPr>
        <w:ind w:left="360"/>
        <w:jc w:val="left"/>
        <w:rPr>
          <w:b/>
          <w:bCs/>
          <w:sz w:val="32"/>
          <w:szCs w:val="32"/>
        </w:rPr>
      </w:pPr>
    </w:p>
    <w:p w:rsidR="008C464E" w:rsidRDefault="008C464E">
      <w:pPr>
        <w:ind w:left="360"/>
        <w:jc w:val="left"/>
        <w:rPr>
          <w:b/>
          <w:bCs/>
          <w:sz w:val="32"/>
          <w:szCs w:val="32"/>
        </w:rPr>
      </w:pPr>
    </w:p>
    <w:sectPr w:rsidR="008C464E"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E79" w:rsidRDefault="005D4E79">
      <w:pPr>
        <w:spacing w:after="0" w:line="240" w:lineRule="auto"/>
      </w:pPr>
      <w:r>
        <w:separator/>
      </w:r>
    </w:p>
  </w:endnote>
  <w:endnote w:type="continuationSeparator" w:id="0">
    <w:p w:rsidR="005D4E79" w:rsidRDefault="005D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64E" w:rsidRDefault="00AC3C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64E" w:rsidRDefault="008C46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64E" w:rsidRDefault="00AC3C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5757">
      <w:rPr>
        <w:rStyle w:val="PageNumber"/>
        <w:noProof/>
      </w:rPr>
      <w:t>ii</w:t>
    </w:r>
    <w:r>
      <w:rPr>
        <w:rStyle w:val="PageNumber"/>
      </w:rPr>
      <w:fldChar w:fldCharType="end"/>
    </w:r>
  </w:p>
  <w:p w:rsidR="008C464E" w:rsidRDefault="008C46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E79" w:rsidRDefault="005D4E79">
      <w:pPr>
        <w:spacing w:after="0" w:line="240" w:lineRule="auto"/>
      </w:pPr>
      <w:r>
        <w:separator/>
      </w:r>
    </w:p>
  </w:footnote>
  <w:footnote w:type="continuationSeparator" w:id="0">
    <w:p w:rsidR="005D4E79" w:rsidRDefault="005D4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name w:val="Outline2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">
    <w:nsid w:val="00000002"/>
    <w:multiLevelType w:val="hybridMultilevel"/>
    <w:tmpl w:val="AF8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8560750"/>
    <w:lvl w:ilvl="0" w:tplc="35C89BBE">
      <w:start w:val="1"/>
      <w:numFmt w:val="decimal"/>
      <w:pStyle w:val="Thesisreference"/>
      <w:lvlText w:val="%1.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outline w:val="0"/>
        <w:emboss w:val="0"/>
        <w:imprint w:val="0"/>
        <w:vanish w:val="0"/>
        <w:sz w:val="22"/>
        <w:szCs w:val="22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multilevel"/>
    <w:tmpl w:val="9DC4CE8C"/>
    <w:lvl w:ilvl="0">
      <w:start w:val="1"/>
      <w:numFmt w:val="decimal"/>
      <w:lvlText w:val="Chapter 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792"/>
        </w:tabs>
        <w:ind w:left="792" w:hanging="792"/>
      </w:pPr>
    </w:lvl>
    <w:lvl w:ilvl="2">
      <w:start w:val="1"/>
      <w:numFmt w:val="decimal"/>
      <w:lvlText w:val="%1.%2.%3"/>
      <w:lvlJc w:val="left"/>
      <w:pPr>
        <w:tabs>
          <w:tab w:val="left" w:pos="792"/>
        </w:tabs>
        <w:ind w:left="792" w:hanging="792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1764"/>
        </w:tabs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0000005"/>
    <w:multiLevelType w:val="multilevel"/>
    <w:tmpl w:val="7A5466E4"/>
    <w:name w:val="Outlin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5">
    <w:nsid w:val="00000006"/>
    <w:multiLevelType w:val="hybridMultilevel"/>
    <w:tmpl w:val="C92047DC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4190A0A2"/>
    <w:lvl w:ilvl="0">
      <w:start w:val="1"/>
      <w:numFmt w:val="decimal"/>
      <w:pStyle w:val="ThesisChapter"/>
      <w:suff w:val="space"/>
      <w:lvlText w:val="Chapter %1"/>
      <w:lvlJc w:val="left"/>
      <w:pPr>
        <w:ind w:left="720" w:firstLine="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hesisheader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Thesisheader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Thesisheade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7">
    <w:nsid w:val="00000008"/>
    <w:multiLevelType w:val="hybridMultilevel"/>
    <w:tmpl w:val="56380CA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0CA79E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0409001D"/>
    <w:name w:val="Outline24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0">
    <w:nsid w:val="0000000B"/>
    <w:multiLevelType w:val="hybridMultilevel"/>
    <w:tmpl w:val="5DEA5BAC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AEC671F8"/>
    <w:name w:val="Appendix"/>
    <w:lvl w:ilvl="0">
      <w:start w:val="1"/>
      <w:numFmt w:val="upperLetter"/>
      <w:pStyle w:val="ThesisAppendix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outline w:val="0"/>
        <w:emboss w:val="0"/>
        <w:imprint w:val="0"/>
        <w:vanish w:val="0"/>
        <w:sz w:val="32"/>
        <w:szCs w:val="32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1">
      <w:start w:val="1"/>
      <w:numFmt w:val="decimal"/>
      <w:pStyle w:val="Thesisappendixheader2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emboss w:val="0"/>
        <w:imprint w:val="0"/>
        <w:vanish w:val="0"/>
        <w:sz w:val="28"/>
        <w:szCs w:val="28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2">
      <w:start w:val="1"/>
      <w:numFmt w:val="decimal"/>
      <w:pStyle w:val="Thesisappendixheader3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outline w:val="0"/>
        <w:emboss w:val="0"/>
        <w:imprint w:val="0"/>
        <w:vanish w:val="0"/>
        <w:sz w:val="24"/>
        <w:szCs w:val="24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outline w:val="0"/>
        <w:emboss w:val="0"/>
        <w:imprint w:val="0"/>
        <w:vanish w:val="0"/>
        <w:sz w:val="22"/>
        <w:szCs w:val="22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2">
    <w:nsid w:val="0000000D"/>
    <w:multiLevelType w:val="multilevel"/>
    <w:tmpl w:val="0409001D"/>
    <w:name w:val="Outline23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13">
    <w:nsid w:val="0000000E"/>
    <w:multiLevelType w:val="hybridMultilevel"/>
    <w:tmpl w:val="A14C5CA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C020932"/>
    <w:lvl w:ilvl="0" w:tplc="13E0B53A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plc="E910989A">
      <w:start w:val="1"/>
      <w:numFmt w:val="none"/>
      <w:lvlText w:val=""/>
      <w:lvlJc w:val="left"/>
      <w:pPr>
        <w:tabs>
          <w:tab w:val="left" w:pos="360"/>
        </w:tabs>
      </w:pPr>
    </w:lvl>
    <w:lvl w:ilvl="2" w:tplc="ED4C2FAE">
      <w:start w:val="1"/>
      <w:numFmt w:val="none"/>
      <w:lvlText w:val=""/>
      <w:lvlJc w:val="left"/>
      <w:pPr>
        <w:tabs>
          <w:tab w:val="left" w:pos="360"/>
        </w:tabs>
      </w:pPr>
    </w:lvl>
    <w:lvl w:ilvl="3" w:tplc="9C96BE20">
      <w:start w:val="1"/>
      <w:numFmt w:val="none"/>
      <w:lvlText w:val=""/>
      <w:lvlJc w:val="left"/>
      <w:pPr>
        <w:tabs>
          <w:tab w:val="left" w:pos="360"/>
        </w:tabs>
      </w:pPr>
    </w:lvl>
    <w:lvl w:ilvl="4" w:tplc="86B67B34">
      <w:start w:val="1"/>
      <w:numFmt w:val="none"/>
      <w:lvlText w:val=""/>
      <w:lvlJc w:val="left"/>
      <w:pPr>
        <w:tabs>
          <w:tab w:val="left" w:pos="360"/>
        </w:tabs>
      </w:pPr>
    </w:lvl>
    <w:lvl w:ilvl="5" w:tplc="0D10664E">
      <w:start w:val="1"/>
      <w:numFmt w:val="none"/>
      <w:lvlText w:val=""/>
      <w:lvlJc w:val="left"/>
      <w:pPr>
        <w:tabs>
          <w:tab w:val="left" w:pos="360"/>
        </w:tabs>
      </w:pPr>
    </w:lvl>
    <w:lvl w:ilvl="6" w:tplc="3C80813C">
      <w:start w:val="1"/>
      <w:numFmt w:val="none"/>
      <w:lvlText w:val=""/>
      <w:lvlJc w:val="left"/>
      <w:pPr>
        <w:tabs>
          <w:tab w:val="left" w:pos="360"/>
        </w:tabs>
      </w:pPr>
    </w:lvl>
    <w:lvl w:ilvl="7" w:tplc="8186712A">
      <w:start w:val="1"/>
      <w:numFmt w:val="none"/>
      <w:lvlText w:val=""/>
      <w:lvlJc w:val="left"/>
      <w:pPr>
        <w:tabs>
          <w:tab w:val="left" w:pos="360"/>
        </w:tabs>
      </w:pPr>
    </w:lvl>
    <w:lvl w:ilvl="8" w:tplc="DC1CB176">
      <w:start w:val="1"/>
      <w:numFmt w:val="none"/>
      <w:lvlText w:val=""/>
      <w:lvlJc w:val="left"/>
      <w:pPr>
        <w:tabs>
          <w:tab w:val="left" w:pos="360"/>
        </w:tabs>
      </w:pPr>
    </w:lvl>
  </w:abstractNum>
  <w:abstractNum w:abstractNumId="15">
    <w:nsid w:val="00000010"/>
    <w:multiLevelType w:val="multilevel"/>
    <w:tmpl w:val="72B62CD2"/>
    <w:lvl w:ilvl="0">
      <w:start w:val="4"/>
      <w:numFmt w:val="decimal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6">
    <w:nsid w:val="00000011"/>
    <w:multiLevelType w:val="hybridMultilevel"/>
    <w:tmpl w:val="752A52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1EA9208"/>
    <w:lvl w:ilvl="0" w:tplc="6436FE4E">
      <w:start w:val="5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00000013"/>
    <w:multiLevelType w:val="multilevel"/>
    <w:tmpl w:val="EADEC71E"/>
    <w:name w:val="Outline2"/>
    <w:lvl w:ilvl="0">
      <w:start w:val="1"/>
      <w:numFmt w:val="upperLetter"/>
      <w:suff w:val="space"/>
      <w:lvlText w:val="Appendix %1"/>
      <w:lvlJc w:val="left"/>
      <w:pPr>
        <w:ind w:left="432" w:hanging="432"/>
      </w:pPr>
      <w:rPr>
        <w:rFonts w:ascii="Arial" w:hAnsi="Arial" w:hint="default"/>
        <w:b/>
        <w:i w:val="0"/>
        <w:caps w:val="0"/>
        <w:outline w:val="0"/>
        <w:emboss w:val="0"/>
        <w:imprint w:val="0"/>
        <w:vanish w:val="0"/>
        <w:sz w:val="32"/>
        <w:szCs w:val="32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aps w:val="0"/>
        <w:emboss w:val="0"/>
        <w:imprint w:val="0"/>
        <w:vanish w:val="0"/>
        <w:sz w:val="28"/>
        <w:szCs w:val="28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/>
        <w:i w:val="0"/>
        <w:caps w:val="0"/>
        <w:outline w:val="0"/>
        <w:emboss w:val="0"/>
        <w:imprint w:val="0"/>
        <w:vanish w:val="0"/>
        <w:sz w:val="24"/>
        <w:szCs w:val="24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aps w:val="0"/>
        <w:outline w:val="0"/>
        <w:emboss w:val="0"/>
        <w:imprint w:val="0"/>
        <w:vanish w:val="0"/>
        <w:sz w:val="22"/>
        <w:szCs w:val="22"/>
        <w:vertAlign w:val="baseline"/>
        <w14:shadow w14:blurRad="0" w14:dist="0" w14:dir="0" w14:sx="100000" w14:sy="100000" w14:kx="0" w14:ky="0" w14:algn="none">
          <w14:srgbClr w14:val="80808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9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B8C25F0"/>
    <w:multiLevelType w:val="hybridMultilevel"/>
    <w:tmpl w:val="184471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1"/>
  </w:num>
  <w:num w:numId="5">
    <w:abstractNumId w:val="15"/>
  </w:num>
  <w:num w:numId="6">
    <w:abstractNumId w:val="8"/>
  </w:num>
  <w:num w:numId="7">
    <w:abstractNumId w:val="23"/>
  </w:num>
  <w:num w:numId="8">
    <w:abstractNumId w:val="13"/>
  </w:num>
  <w:num w:numId="9">
    <w:abstractNumId w:val="14"/>
  </w:num>
  <w:num w:numId="10">
    <w:abstractNumId w:val="16"/>
  </w:num>
  <w:num w:numId="11">
    <w:abstractNumId w:val="7"/>
  </w:num>
  <w:num w:numId="12">
    <w:abstractNumId w:val="5"/>
  </w:num>
  <w:num w:numId="13">
    <w:abstractNumId w:val="1"/>
  </w:num>
  <w:num w:numId="14">
    <w:abstractNumId w:val="17"/>
  </w:num>
  <w:num w:numId="15">
    <w:abstractNumId w:val="10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464E"/>
    <w:rsid w:val="00365757"/>
    <w:rsid w:val="005D4E79"/>
    <w:rsid w:val="006D2E08"/>
    <w:rsid w:val="008C464E"/>
    <w:rsid w:val="00A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ThesisChapter"/>
    <w:next w:val="Normal"/>
    <w:link w:val="Heading1Char"/>
    <w:qFormat/>
  </w:style>
  <w:style w:type="paragraph" w:styleId="Heading2">
    <w:name w:val="heading 2"/>
    <w:basedOn w:val="Thesisheader2"/>
    <w:next w:val="Normal"/>
    <w:link w:val="Heading2Char"/>
    <w:qFormat/>
  </w:style>
  <w:style w:type="paragraph" w:styleId="Heading3">
    <w:name w:val="heading 3"/>
    <w:basedOn w:val="Thesisheader3"/>
    <w:next w:val="Normal"/>
    <w:qFormat/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Chapter">
    <w:name w:val="Thesis Chapter"/>
    <w:basedOn w:val="Normal"/>
    <w:next w:val="Normal"/>
    <w:pPr>
      <w:keepNext/>
      <w:pageBreakBefore/>
      <w:numPr>
        <w:numId w:val="2"/>
      </w:numPr>
      <w:spacing w:after="240"/>
      <w:jc w:val="center"/>
      <w:outlineLvl w:val="0"/>
    </w:pPr>
    <w:rPr>
      <w:rFonts w:ascii="Arial" w:hAnsi="Arial"/>
      <w:b/>
      <w:sz w:val="32"/>
    </w:rPr>
  </w:style>
  <w:style w:type="character" w:customStyle="1" w:styleId="Heading1Char">
    <w:name w:val="Heading 1 Char"/>
    <w:link w:val="Heading1"/>
    <w:rPr>
      <w:rFonts w:ascii="Arial" w:hAnsi="Arial"/>
      <w:b/>
      <w:sz w:val="32"/>
      <w:szCs w:val="22"/>
      <w:lang w:val="en-US" w:eastAsia="en-US" w:bidi="ar-SA"/>
    </w:rPr>
  </w:style>
  <w:style w:type="paragraph" w:customStyle="1" w:styleId="Thesisheader2">
    <w:name w:val="Thesis header 2"/>
    <w:basedOn w:val="Normal"/>
    <w:next w:val="Normal"/>
    <w:pPr>
      <w:keepNext/>
      <w:numPr>
        <w:ilvl w:val="1"/>
        <w:numId w:val="2"/>
      </w:numPr>
      <w:outlineLvl w:val="1"/>
    </w:pPr>
    <w:rPr>
      <w:rFonts w:ascii="Arial" w:hAnsi="Arial"/>
      <w:b/>
      <w:sz w:val="28"/>
      <w:szCs w:val="28"/>
    </w:rPr>
  </w:style>
  <w:style w:type="character" w:customStyle="1" w:styleId="Heading2Char">
    <w:name w:val="Heading 2 Char"/>
    <w:link w:val="Heading2"/>
    <w:rPr>
      <w:rFonts w:ascii="Arial" w:hAnsi="Arial"/>
      <w:b/>
      <w:sz w:val="28"/>
      <w:szCs w:val="28"/>
      <w:lang w:val="en-US" w:eastAsia="en-US" w:bidi="ar-SA"/>
    </w:rPr>
  </w:style>
  <w:style w:type="paragraph" w:customStyle="1" w:styleId="Thesisheader3">
    <w:name w:val="Thesis header 3"/>
    <w:basedOn w:val="Normal"/>
    <w:next w:val="Normal"/>
    <w:pPr>
      <w:keepNext/>
      <w:numPr>
        <w:ilvl w:val="2"/>
        <w:numId w:val="2"/>
      </w:numPr>
      <w:outlineLvl w:val="2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pPr>
      <w:tabs>
        <w:tab w:val="right" w:leader="dot" w:pos="8630"/>
      </w:tabs>
      <w:spacing w:line="240" w:lineRule="auto"/>
    </w:pPr>
    <w:rPr>
      <w:bCs/>
      <w:noProof/>
    </w:rPr>
  </w:style>
  <w:style w:type="paragraph" w:styleId="TOC2">
    <w:name w:val="toc 2"/>
    <w:basedOn w:val="Normal"/>
    <w:next w:val="Normal"/>
    <w:pPr>
      <w:tabs>
        <w:tab w:val="left" w:pos="960"/>
        <w:tab w:val="right" w:leader="dot" w:pos="8630"/>
      </w:tabs>
      <w:spacing w:line="240" w:lineRule="auto"/>
      <w:ind w:left="288"/>
    </w:pPr>
    <w:rPr>
      <w:noProof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8630"/>
      </w:tabs>
      <w:spacing w:line="240" w:lineRule="auto"/>
      <w:ind w:left="576"/>
    </w:pPr>
    <w:rPr>
      <w:iCs/>
      <w:noProof/>
    </w:rPr>
  </w:style>
  <w:style w:type="paragraph" w:styleId="TOC4">
    <w:name w:val="toc 4"/>
    <w:basedOn w:val="Normal"/>
    <w:next w:val="Normal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pPr>
      <w:ind w:left="1920"/>
    </w:pPr>
    <w:rPr>
      <w:sz w:val="18"/>
      <w:szCs w:val="18"/>
    </w:r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CaptionChar">
    <w:name w:val="Caption Char"/>
    <w:link w:val="Caption"/>
    <w:rPr>
      <w:b/>
      <w:bCs/>
      <w:lang w:val="en-US" w:eastAsia="en-US" w:bidi="ar-SA"/>
    </w:rPr>
  </w:style>
  <w:style w:type="paragraph" w:styleId="Caption">
    <w:name w:val="caption"/>
    <w:basedOn w:val="Normal"/>
    <w:next w:val="Normal"/>
    <w:link w:val="CaptionChar"/>
    <w:qFormat/>
    <w:pPr>
      <w:spacing w:line="48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pPr>
      <w:spacing w:line="240" w:lineRule="auto"/>
    </w:pPr>
  </w:style>
  <w:style w:type="paragraph" w:styleId="BodyText">
    <w:name w:val="Body Text"/>
    <w:basedOn w:val="Normal"/>
    <w:next w:val="Normal"/>
    <w:link w:val="BodyTextChar"/>
    <w:pPr>
      <w:spacing w:after="0" w:line="240" w:lineRule="auto"/>
      <w:jc w:val="left"/>
    </w:pPr>
  </w:style>
  <w:style w:type="character" w:customStyle="1" w:styleId="BodyTextChar">
    <w:name w:val="Body Text Char"/>
    <w:link w:val="BodyText"/>
    <w:rPr>
      <w:sz w:val="22"/>
      <w:szCs w:val="22"/>
      <w:lang w:val="en-US" w:eastAsia="en-US" w:bidi="ar-S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rPr>
      <w:vertAlign w:val="superscript"/>
    </w:rPr>
  </w:style>
  <w:style w:type="paragraph" w:customStyle="1" w:styleId="StyleCaption">
    <w:name w:val="Style Caption"/>
    <w:basedOn w:val="Caption"/>
    <w:next w:val="Caption"/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hesisTitle">
    <w:name w:val="Thesis Title"/>
    <w:basedOn w:val="Normal"/>
    <w:pPr>
      <w:jc w:val="center"/>
    </w:pPr>
    <w:rPr>
      <w:b/>
      <w:caps/>
      <w:sz w:val="32"/>
      <w:szCs w:val="32"/>
    </w:rPr>
  </w:style>
  <w:style w:type="paragraph" w:customStyle="1" w:styleId="ThesisTitlePage">
    <w:name w:val="Thesis Title Page"/>
    <w:basedOn w:val="Normal"/>
    <w:pPr>
      <w:spacing w:after="0" w:line="240" w:lineRule="auto"/>
      <w:jc w:val="center"/>
    </w:pPr>
    <w:rPr>
      <w:sz w:val="28"/>
      <w:szCs w:val="28"/>
    </w:rPr>
  </w:style>
  <w:style w:type="paragraph" w:customStyle="1" w:styleId="ThesisName">
    <w:name w:val="Thesis Name"/>
    <w:basedOn w:val="ThesisTitlePage"/>
    <w:rPr>
      <w:b/>
      <w:sz w:val="32"/>
    </w:rPr>
  </w:style>
  <w:style w:type="paragraph" w:customStyle="1" w:styleId="Thesissection">
    <w:name w:val="Thesis section"/>
    <w:basedOn w:val="Normal"/>
    <w:next w:val="Normal"/>
    <w:pPr>
      <w:keepNext/>
      <w:pageBreakBefore/>
      <w:jc w:val="center"/>
      <w:outlineLvl w:val="0"/>
    </w:pPr>
    <w:rPr>
      <w:rFonts w:ascii="Arial" w:hAnsi="Arial"/>
      <w:b/>
      <w:caps/>
      <w:sz w:val="32"/>
      <w:szCs w:val="28"/>
    </w:rPr>
  </w:style>
  <w:style w:type="paragraph" w:customStyle="1" w:styleId="Thesisfigure">
    <w:name w:val="Thesis figure"/>
    <w:basedOn w:val="Normal"/>
    <w:next w:val="Thesiscaption"/>
    <w:pPr>
      <w:keepNext/>
      <w:jc w:val="center"/>
    </w:pPr>
  </w:style>
  <w:style w:type="paragraph" w:customStyle="1" w:styleId="Thesiscaption">
    <w:name w:val="Thesis caption"/>
    <w:basedOn w:val="Normal"/>
    <w:next w:val="Normal"/>
    <w:pPr>
      <w:jc w:val="center"/>
    </w:pPr>
    <w:rPr>
      <w:b/>
    </w:rPr>
  </w:style>
  <w:style w:type="paragraph" w:customStyle="1" w:styleId="Thesisheader4">
    <w:name w:val="Thesis header 4"/>
    <w:basedOn w:val="Normal"/>
    <w:next w:val="Normal"/>
    <w:pPr>
      <w:numPr>
        <w:ilvl w:val="3"/>
        <w:numId w:val="2"/>
      </w:numPr>
      <w:outlineLvl w:val="3"/>
    </w:pPr>
    <w:rPr>
      <w:rFonts w:ascii="Arial" w:hAnsi="Arial"/>
      <w:b/>
    </w:rPr>
  </w:style>
  <w:style w:type="paragraph" w:customStyle="1" w:styleId="Thesisreference">
    <w:name w:val="Thesis reference"/>
    <w:basedOn w:val="Normal"/>
    <w:pPr>
      <w:numPr>
        <w:numId w:val="3"/>
      </w:numPr>
      <w:spacing w:line="240" w:lineRule="auto"/>
    </w:pPr>
  </w:style>
  <w:style w:type="paragraph" w:customStyle="1" w:styleId="ThesisAppendix">
    <w:name w:val="Thesis Appendix"/>
    <w:basedOn w:val="Normal"/>
    <w:next w:val="Normal"/>
    <w:pPr>
      <w:keepNext/>
      <w:pageBreakBefore/>
      <w:numPr>
        <w:numId w:val="4"/>
      </w:numPr>
      <w:jc w:val="center"/>
      <w:outlineLvl w:val="0"/>
    </w:pPr>
    <w:rPr>
      <w:rFonts w:ascii="Arial" w:hAnsi="Arial"/>
      <w:b/>
      <w:sz w:val="32"/>
    </w:rPr>
  </w:style>
  <w:style w:type="character" w:customStyle="1" w:styleId="Thesiscode">
    <w:name w:val="Thesis code"/>
    <w:rPr>
      <w:rFonts w:ascii="Courier New" w:hAnsi="Courier New"/>
      <w:sz w:val="20"/>
    </w:rPr>
  </w:style>
  <w:style w:type="paragraph" w:customStyle="1" w:styleId="Thesisappendixheader2">
    <w:name w:val="Thesis appendix header 2"/>
    <w:basedOn w:val="Normal"/>
    <w:next w:val="Normal"/>
    <w:pPr>
      <w:keepNext/>
      <w:numPr>
        <w:ilvl w:val="1"/>
        <w:numId w:val="4"/>
      </w:numPr>
      <w:outlineLvl w:val="1"/>
    </w:pPr>
    <w:rPr>
      <w:rFonts w:ascii="Arial" w:hAnsi="Arial"/>
      <w:b/>
      <w:sz w:val="28"/>
    </w:rPr>
  </w:style>
  <w:style w:type="paragraph" w:customStyle="1" w:styleId="Thesisappendixheader3">
    <w:name w:val="Thesis appendix header 3"/>
    <w:basedOn w:val="Normal"/>
    <w:next w:val="Normal"/>
    <w:pPr>
      <w:keepNext/>
      <w:numPr>
        <w:ilvl w:val="2"/>
        <w:numId w:val="4"/>
      </w:numPr>
      <w:outlineLvl w:val="2"/>
    </w:pPr>
    <w:rPr>
      <w:rFonts w:ascii="Arial" w:hAnsi="Arial"/>
      <w:b/>
      <w:sz w:val="24"/>
    </w:rPr>
  </w:style>
  <w:style w:type="paragraph" w:customStyle="1" w:styleId="Thesisappendixheader4">
    <w:name w:val="Thesis appendix header 4"/>
    <w:basedOn w:val="Thesisappendixheader3"/>
    <w:pPr>
      <w:numPr>
        <w:ilvl w:val="3"/>
        <w:numId w:val="0"/>
      </w:numPr>
      <w:outlineLvl w:val="3"/>
    </w:pPr>
  </w:style>
  <w:style w:type="paragraph" w:customStyle="1" w:styleId="Thesisquote">
    <w:name w:val="Thesis quote"/>
    <w:basedOn w:val="Normal"/>
    <w:next w:val="Normal"/>
    <w:pPr>
      <w:spacing w:line="240" w:lineRule="auto"/>
      <w:ind w:left="720" w:right="720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Spacing">
    <w:name w:val="No Spacing"/>
    <w:uiPriority w:val="1"/>
    <w:qFormat/>
    <w:rPr>
      <w:rFonts w:ascii="Calibri" w:hAnsi="Calibri"/>
      <w:sz w:val="22"/>
      <w:szCs w:val="22"/>
    </w:rPr>
  </w:style>
  <w:style w:type="paragraph" w:styleId="BodyText2">
    <w:name w:val="Body Text 2"/>
    <w:basedOn w:val="Normal"/>
    <w:link w:val="BodyText2Char"/>
    <w:pPr>
      <w:spacing w:line="480" w:lineRule="auto"/>
    </w:pPr>
  </w:style>
  <w:style w:type="character" w:customStyle="1" w:styleId="BodyText2Char">
    <w:name w:val="Body Text 2 Char"/>
    <w:link w:val="BodyText2"/>
    <w:rPr>
      <w:sz w:val="22"/>
      <w:szCs w:val="22"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Title">
    <w:name w:val="Title"/>
    <w:basedOn w:val="Normal"/>
    <w:qFormat/>
    <w:pPr>
      <w:spacing w:after="0"/>
      <w:jc w:val="center"/>
    </w:pPr>
    <w:rPr>
      <w:rFonts w:ascii="Arial" w:hAnsi="Arial"/>
      <w:b/>
      <w:sz w:val="24"/>
      <w:szCs w:val="20"/>
    </w:rPr>
  </w:style>
  <w:style w:type="table" w:styleId="TableGrid">
    <w:name w:val="Table Grid"/>
    <w:basedOn w:val="TableNormal"/>
    <w:pPr>
      <w:spacing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1422</Words>
  <Characters>8111</Characters>
  <Application>Microsoft Office Word</Application>
  <DocSecurity>0</DocSecurity>
  <Lines>67</Lines>
  <Paragraphs>19</Paragraphs>
  <ScaleCrop>false</ScaleCrop>
  <Company>Personal</Company>
  <LinksUpToDate>false</LinksUpToDate>
  <CharactersWithSpaces>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Report Template</dc:title>
  <dc:creator>vishal</dc:creator>
  <cp:lastModifiedBy>Sarada</cp:lastModifiedBy>
  <cp:revision>9</cp:revision>
  <cp:lastPrinted>2015-02-21T05:44:00Z</cp:lastPrinted>
  <dcterms:created xsi:type="dcterms:W3CDTF">2022-09-02T09:06:00Z</dcterms:created>
  <dcterms:modified xsi:type="dcterms:W3CDTF">2025-05-04T17:53:00Z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08ec16441ce040239b48a70fa0d071ed</vt:lpwstr>
  </property>
</Properties>
</file>